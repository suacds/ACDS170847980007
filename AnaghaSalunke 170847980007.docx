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79F5" w:rsidRPr="00A12895" w:rsidRDefault="00F179F5" w:rsidP="00F179F5">
      <w:pPr>
        <w:pStyle w:val="Default"/>
        <w:jc w:val="righ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Date: DD/MM/YYYY</w:t>
      </w:r>
    </w:p>
    <w:p w:rsidR="00537BB9" w:rsidRDefault="00537BB9" w:rsidP="00537BB9">
      <w:pPr>
        <w:spacing w:line="360" w:lineRule="auto"/>
        <w:ind w:left="-142"/>
        <w:rPr>
          <w:b/>
        </w:rPr>
      </w:pPr>
    </w:p>
    <w:p w:rsidR="00537BB9" w:rsidRDefault="00791980" w:rsidP="00537BB9">
      <w:pPr>
        <w:spacing w:line="360" w:lineRule="auto"/>
        <w:ind w:left="-142"/>
        <w:rPr>
          <w:b/>
        </w:rPr>
      </w:pPr>
      <w:r>
        <w:rPr>
          <w:b/>
        </w:rPr>
        <w:t>University/</w:t>
      </w:r>
      <w:r w:rsidR="00EF453D">
        <w:rPr>
          <w:b/>
        </w:rPr>
        <w:t xml:space="preserve">Academic </w:t>
      </w:r>
      <w:r>
        <w:rPr>
          <w:b/>
        </w:rPr>
        <w:t>Institution</w:t>
      </w:r>
      <w:r w:rsidR="00F179F5" w:rsidRPr="00C35024">
        <w:rPr>
          <w:b/>
        </w:rPr>
        <w:t>:</w:t>
      </w:r>
      <w:r w:rsidR="006C44AE">
        <w:rPr>
          <w:b/>
        </w:rPr>
        <w:t xml:space="preserve"> </w:t>
      </w:r>
      <w:proofErr w:type="spellStart"/>
      <w:r w:rsidR="006C44AE" w:rsidRPr="006C44AE">
        <w:t>Sandip</w:t>
      </w:r>
      <w:proofErr w:type="spellEnd"/>
      <w:r w:rsidR="006C44AE" w:rsidRPr="006C44AE">
        <w:t xml:space="preserve"> University</w:t>
      </w:r>
      <w:r w:rsidR="00537BB9">
        <w:rPr>
          <w:b/>
        </w:rPr>
        <w:tab/>
      </w:r>
      <w:r w:rsidR="00537BB9">
        <w:rPr>
          <w:b/>
        </w:rPr>
        <w:tab/>
      </w:r>
      <w:r w:rsidR="006C44AE">
        <w:rPr>
          <w:b/>
        </w:rPr>
        <w:tab/>
      </w:r>
      <w:r w:rsidR="00F179F5">
        <w:rPr>
          <w:b/>
        </w:rPr>
        <w:t>Course</w:t>
      </w:r>
      <w:r w:rsidR="00537BB9">
        <w:rPr>
          <w:b/>
        </w:rPr>
        <w:t xml:space="preserve"> </w:t>
      </w:r>
      <w:r w:rsidR="00E13500">
        <w:rPr>
          <w:b/>
        </w:rPr>
        <w:t>Name:</w:t>
      </w:r>
      <w:r w:rsidR="006C44AE">
        <w:rPr>
          <w:b/>
        </w:rPr>
        <w:t xml:space="preserve"> </w:t>
      </w:r>
      <w:proofErr w:type="spellStart"/>
      <w:r w:rsidR="006C44AE" w:rsidRPr="006C44AE">
        <w:t>M.Tech</w:t>
      </w:r>
      <w:proofErr w:type="spellEnd"/>
      <w:r w:rsidR="006C44AE" w:rsidRPr="006C44AE">
        <w:t xml:space="preserve"> ACDS</w:t>
      </w:r>
      <w:r w:rsidR="00537BB9">
        <w:rPr>
          <w:b/>
        </w:rPr>
        <w:tab/>
      </w:r>
    </w:p>
    <w:p w:rsidR="00E47A9D" w:rsidRDefault="00F179F5" w:rsidP="00E47A9D">
      <w:pPr>
        <w:spacing w:line="360" w:lineRule="auto"/>
        <w:ind w:left="-142"/>
        <w:rPr>
          <w:b/>
        </w:rPr>
      </w:pPr>
      <w:r>
        <w:rPr>
          <w:b/>
        </w:rPr>
        <w:t>Batch Name</w:t>
      </w:r>
      <w:r w:rsidRPr="00423534">
        <w:rPr>
          <w:b/>
        </w:rPr>
        <w:t>:</w:t>
      </w:r>
      <w:r w:rsidR="006C44AE">
        <w:rPr>
          <w:b/>
        </w:rPr>
        <w:t xml:space="preserve"> </w:t>
      </w:r>
      <w:r w:rsidR="006C44AE" w:rsidRPr="006C44AE">
        <w:t>2017-19</w:t>
      </w:r>
      <w:r w:rsidR="00537BB9" w:rsidRPr="006C44AE">
        <w:tab/>
      </w:r>
      <w:r w:rsidR="00E13500">
        <w:rPr>
          <w:b/>
        </w:rPr>
        <w:tab/>
      </w:r>
      <w:r w:rsidR="00E13500">
        <w:rPr>
          <w:b/>
        </w:rPr>
        <w:tab/>
      </w:r>
      <w:r w:rsidR="00E13500">
        <w:rPr>
          <w:b/>
        </w:rPr>
        <w:tab/>
      </w:r>
      <w:r w:rsidR="00E13500">
        <w:rPr>
          <w:b/>
        </w:rPr>
        <w:tab/>
        <w:t xml:space="preserve">   Module Name</w:t>
      </w:r>
      <w:r>
        <w:rPr>
          <w:b/>
        </w:rPr>
        <w:t>:</w:t>
      </w:r>
      <w:r w:rsidR="00E13500">
        <w:rPr>
          <w:b/>
        </w:rPr>
        <w:t xml:space="preserve"> Advanced Data Structures</w:t>
      </w:r>
    </w:p>
    <w:p w:rsidR="006C44AE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</w:p>
    <w:p w:rsidR="00F179F5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E13500">
        <w:rPr>
          <w:b/>
          <w:bCs/>
          <w:sz w:val="28"/>
          <w:szCs w:val="28"/>
        </w:rPr>
        <w:t xml:space="preserve">re </w:t>
      </w:r>
      <w:r>
        <w:rPr>
          <w:b/>
          <w:bCs/>
          <w:sz w:val="28"/>
          <w:szCs w:val="28"/>
        </w:rPr>
        <w:t>-Assignment</w:t>
      </w:r>
      <w:r w:rsidR="00F179F5">
        <w:rPr>
          <w:b/>
          <w:bCs/>
          <w:sz w:val="28"/>
          <w:szCs w:val="28"/>
        </w:rPr>
        <w:t>:</w:t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display the following output using a single </w:t>
      </w:r>
      <w:proofErr w:type="spellStart"/>
      <w:r w:rsidRPr="00E13500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statement.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Subject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Marks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Big Data Technologies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90 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Statistics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77 </w:t>
      </w:r>
    </w:p>
    <w:p w:rsidR="00F179F5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Advanced Data Struc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tures    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08B" w:rsidRPr="00D87F7E" w:rsidRDefault="00CF551E" w:rsidP="00C0108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0108B" w:rsidRPr="00C0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108B" w:rsidRPr="00D87F7E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="00C0108B" w:rsidRPr="00D87F7E">
        <w:rPr>
          <w:rFonts w:ascii="Times New Roman" w:hAnsi="Times New Roman" w:cs="Times New Roman"/>
          <w:b/>
          <w:bCs/>
          <w:sz w:val="28"/>
          <w:szCs w:val="28"/>
        </w:rPr>
        <w:t>iostream</w:t>
      </w:r>
      <w:r w:rsidR="00C0108B">
        <w:rPr>
          <w:rFonts w:ascii="Times New Roman" w:hAnsi="Times New Roman" w:cs="Times New Roman"/>
          <w:b/>
          <w:bCs/>
          <w:sz w:val="28"/>
          <w:szCs w:val="28"/>
        </w:rPr>
        <w:t>.h</w:t>
      </w:r>
      <w:proofErr w:type="spellEnd"/>
      <w:r w:rsidR="00C0108B" w:rsidRPr="00D87F7E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87F7E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D87F7E">
        <w:rPr>
          <w:rFonts w:ascii="Times New Roman" w:hAnsi="Times New Roman" w:cs="Times New Roman"/>
          <w:b/>
          <w:bCs/>
          <w:sz w:val="28"/>
          <w:szCs w:val="28"/>
        </w:rPr>
        <w:t xml:space="preserve"> main() 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7F7E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D87F7E">
        <w:rPr>
          <w:rFonts w:ascii="Times New Roman" w:hAnsi="Times New Roman" w:cs="Times New Roman"/>
          <w:b/>
          <w:bCs/>
          <w:sz w:val="28"/>
          <w:szCs w:val="28"/>
        </w:rPr>
        <w:t>&lt;&lt;"subject"&lt;&lt;"marks"&lt;&lt;"\n"&lt;&lt;"</w:t>
      </w:r>
      <w:proofErr w:type="spellStart"/>
      <w:r w:rsidRPr="00D87F7E">
        <w:rPr>
          <w:rFonts w:ascii="Times New Roman" w:hAnsi="Times New Roman" w:cs="Times New Roman"/>
          <w:b/>
          <w:bCs/>
          <w:sz w:val="28"/>
          <w:szCs w:val="28"/>
        </w:rPr>
        <w:t>bigdata</w:t>
      </w:r>
      <w:proofErr w:type="spellEnd"/>
      <w:r w:rsidRPr="00D87F7E">
        <w:rPr>
          <w:rFonts w:ascii="Times New Roman" w:hAnsi="Times New Roman" w:cs="Times New Roman"/>
          <w:b/>
          <w:bCs/>
          <w:sz w:val="28"/>
          <w:szCs w:val="28"/>
        </w:rPr>
        <w:t xml:space="preserve"> technologies"&lt;&lt;"\t"&lt;&lt;"90"&lt;&lt;"\n"&lt;&lt;"statistics"&lt;&lt;"\t"&lt;&lt;"77"&lt;&lt;"\n"&lt;&lt;"advance data structure"&lt;&lt;"\t"&lt;&lt;"69"&lt;&lt;"\n";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87F7E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D87F7E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C0108B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641867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74D774" wp14:editId="71BB349D">
            <wp:extent cx="24003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</w:t>
      </w:r>
      <w:proofErr w:type="spellStart"/>
      <w:r w:rsidRPr="00E13500">
        <w:rPr>
          <w:rFonts w:ascii="Times New Roman" w:hAnsi="Times New Roman" w:cs="Times New Roman"/>
          <w:b/>
          <w:bCs/>
          <w:sz w:val="28"/>
          <w:szCs w:val="28"/>
        </w:rPr>
        <w:t>c+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swap value of two ages of Ram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Shyam</w:t>
      </w:r>
      <w:proofErr w:type="spellEnd"/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without using third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variable</w:t>
      </w:r>
    </w:p>
    <w:p w:rsidR="00CF551E" w:rsidRPr="0012725A" w:rsidRDefault="00CF551E" w:rsidP="00CF551E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ANS</w:t>
      </w:r>
      <w:r w:rsidRPr="0012725A">
        <w:rPr>
          <w:b/>
          <w:bCs/>
          <w:sz w:val="28"/>
          <w:szCs w:val="28"/>
        </w:rPr>
        <w:t>:</w:t>
      </w:r>
      <w:r w:rsidRPr="0012725A">
        <w:rPr>
          <w:rFonts w:ascii="Courier New" w:hAnsi="Courier New" w:cs="Courier New"/>
          <w:sz w:val="28"/>
          <w:szCs w:val="28"/>
          <w:lang w:eastAsia="en-US"/>
        </w:rPr>
        <w:t xml:space="preserve"> </w:t>
      </w:r>
      <w:r w:rsidRPr="0012725A">
        <w:rPr>
          <w:b/>
          <w:sz w:val="28"/>
          <w:szCs w:val="28"/>
          <w:lang w:eastAsia="en-US"/>
        </w:rPr>
        <w:t>#include&lt;</w:t>
      </w:r>
      <w:proofErr w:type="spellStart"/>
      <w:r w:rsidRPr="0012725A">
        <w:rPr>
          <w:b/>
          <w:sz w:val="28"/>
          <w:szCs w:val="28"/>
          <w:lang w:eastAsia="en-US"/>
        </w:rPr>
        <w:t>iostream.h</w:t>
      </w:r>
      <w:proofErr w:type="spellEnd"/>
      <w:r w:rsidRPr="0012725A">
        <w:rPr>
          <w:b/>
          <w:sz w:val="28"/>
          <w:szCs w:val="28"/>
          <w:lang w:eastAsia="en-US"/>
        </w:rPr>
        <w:t>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#include&lt;</w:t>
      </w:r>
      <w:proofErr w:type="spellStart"/>
      <w:r w:rsidRPr="0012725A">
        <w:rPr>
          <w:b/>
          <w:sz w:val="28"/>
          <w:szCs w:val="28"/>
          <w:lang w:eastAsia="en-US"/>
        </w:rPr>
        <w:t>conio.h</w:t>
      </w:r>
      <w:proofErr w:type="spellEnd"/>
      <w:r w:rsidRPr="0012725A">
        <w:rPr>
          <w:b/>
          <w:sz w:val="28"/>
          <w:szCs w:val="28"/>
          <w:lang w:eastAsia="en-US"/>
        </w:rPr>
        <w:t>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proofErr w:type="gramStart"/>
      <w:r w:rsidRPr="0012725A">
        <w:rPr>
          <w:b/>
          <w:sz w:val="28"/>
          <w:szCs w:val="28"/>
          <w:lang w:eastAsia="en-US"/>
        </w:rPr>
        <w:t>void</w:t>
      </w:r>
      <w:proofErr w:type="gramEnd"/>
      <w:r w:rsidRPr="0012725A">
        <w:rPr>
          <w:b/>
          <w:sz w:val="28"/>
          <w:szCs w:val="28"/>
          <w:lang w:eastAsia="en-US"/>
        </w:rPr>
        <w:t xml:space="preserve"> swap(</w:t>
      </w:r>
      <w:proofErr w:type="spellStart"/>
      <w:r w:rsidRPr="0012725A">
        <w:rPr>
          <w:b/>
          <w:sz w:val="28"/>
          <w:szCs w:val="28"/>
          <w:lang w:eastAsia="en-US"/>
        </w:rPr>
        <w:t>int</w:t>
      </w:r>
      <w:proofErr w:type="spellEnd"/>
      <w:r w:rsidRPr="0012725A">
        <w:rPr>
          <w:b/>
          <w:sz w:val="28"/>
          <w:szCs w:val="28"/>
          <w:lang w:eastAsia="en-US"/>
        </w:rPr>
        <w:t xml:space="preserve"> &amp;age1,int &amp;age2)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age2=age1+age2;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age1=age2-age1;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age2=age2-</w:t>
      </w:r>
      <w:proofErr w:type="gramStart"/>
      <w:r w:rsidRPr="0012725A">
        <w:rPr>
          <w:b/>
          <w:sz w:val="28"/>
          <w:szCs w:val="28"/>
          <w:lang w:eastAsia="en-US"/>
        </w:rPr>
        <w:t>age1  ;</w:t>
      </w:r>
      <w:proofErr w:type="gramEnd"/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lastRenderedPageBreak/>
        <w:t>}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proofErr w:type="spellStart"/>
      <w:proofErr w:type="gramStart"/>
      <w:r w:rsidRPr="0012725A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 xml:space="preserve"> main()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clrscr</w:t>
      </w:r>
      <w:proofErr w:type="spellEnd"/>
      <w:r w:rsidRPr="0012725A">
        <w:rPr>
          <w:b/>
          <w:sz w:val="28"/>
          <w:szCs w:val="28"/>
          <w:lang w:eastAsia="en-US"/>
        </w:rPr>
        <w:t>(</w:t>
      </w:r>
      <w:proofErr w:type="gramEnd"/>
      <w:r w:rsidRPr="0012725A">
        <w:rPr>
          <w:b/>
          <w:sz w:val="28"/>
          <w:szCs w:val="28"/>
          <w:lang w:eastAsia="en-US"/>
        </w:rPr>
        <w:t>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int</w:t>
      </w:r>
      <w:proofErr w:type="spellEnd"/>
      <w:r w:rsidRPr="0012725A">
        <w:rPr>
          <w:b/>
          <w:sz w:val="28"/>
          <w:szCs w:val="28"/>
          <w:lang w:eastAsia="en-US"/>
        </w:rPr>
        <w:t xml:space="preserve">  age1,age2</w:t>
      </w:r>
      <w:proofErr w:type="gramEnd"/>
      <w:r w:rsidRPr="0012725A">
        <w:rPr>
          <w:b/>
          <w:sz w:val="28"/>
          <w:szCs w:val="28"/>
          <w:lang w:eastAsia="en-US"/>
        </w:rPr>
        <w:t>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&lt;&lt;"Enter two ages to be swapped:\n";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cin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&gt;&gt;age1&gt;&gt;age2;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gramStart"/>
      <w:r w:rsidRPr="0012725A">
        <w:rPr>
          <w:b/>
          <w:sz w:val="28"/>
          <w:szCs w:val="28"/>
          <w:lang w:eastAsia="en-US"/>
        </w:rPr>
        <w:t>swap(</w:t>
      </w:r>
      <w:proofErr w:type="gramEnd"/>
      <w:r w:rsidRPr="0012725A">
        <w:rPr>
          <w:b/>
          <w:sz w:val="28"/>
          <w:szCs w:val="28"/>
          <w:lang w:eastAsia="en-US"/>
        </w:rPr>
        <w:t>age1,age2);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 xml:space="preserve">&lt;&lt;"..........The two </w:t>
      </w:r>
      <w:proofErr w:type="spellStart"/>
      <w:r w:rsidRPr="0012725A">
        <w:rPr>
          <w:b/>
          <w:sz w:val="28"/>
          <w:szCs w:val="28"/>
          <w:lang w:eastAsia="en-US"/>
        </w:rPr>
        <w:t>numbersafterswapped</w:t>
      </w:r>
      <w:proofErr w:type="spellEnd"/>
      <w:r w:rsidRPr="0012725A">
        <w:rPr>
          <w:b/>
          <w:sz w:val="28"/>
          <w:szCs w:val="28"/>
          <w:lang w:eastAsia="en-US"/>
        </w:rPr>
        <w:t>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&lt;&lt;"Value of age1:\n "&lt;&lt;age1;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r w:rsidRPr="0012725A">
        <w:rPr>
          <w:b/>
          <w:sz w:val="28"/>
          <w:szCs w:val="28"/>
          <w:lang w:eastAsia="en-US"/>
        </w:rPr>
        <w:t>cout</w:t>
      </w:r>
      <w:proofErr w:type="spellEnd"/>
      <w:r w:rsidRPr="0012725A">
        <w:rPr>
          <w:b/>
          <w:sz w:val="28"/>
          <w:szCs w:val="28"/>
          <w:lang w:eastAsia="en-US"/>
        </w:rPr>
        <w:t>&lt;&lt;" \n Value of age2: \n"&lt;&lt;age2;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getch</w:t>
      </w:r>
      <w:proofErr w:type="spellEnd"/>
      <w:r w:rsidRPr="0012725A">
        <w:rPr>
          <w:b/>
          <w:sz w:val="28"/>
          <w:szCs w:val="28"/>
          <w:lang w:eastAsia="en-US"/>
        </w:rPr>
        <w:t>(</w:t>
      </w:r>
      <w:proofErr w:type="gramEnd"/>
      <w:r w:rsidRPr="0012725A">
        <w:rPr>
          <w:b/>
          <w:sz w:val="28"/>
          <w:szCs w:val="28"/>
          <w:lang w:eastAsia="en-US"/>
        </w:rPr>
        <w:t>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gramStart"/>
      <w:r w:rsidRPr="0012725A">
        <w:rPr>
          <w:b/>
          <w:sz w:val="28"/>
          <w:szCs w:val="28"/>
          <w:lang w:eastAsia="en-US"/>
        </w:rPr>
        <w:t>return</w:t>
      </w:r>
      <w:proofErr w:type="gramEnd"/>
      <w:r w:rsidRPr="0012725A">
        <w:rPr>
          <w:b/>
          <w:sz w:val="28"/>
          <w:szCs w:val="28"/>
          <w:lang w:eastAsia="en-US"/>
        </w:rPr>
        <w:t xml:space="preserve"> 0;</w:t>
      </w:r>
    </w:p>
    <w:p w:rsidR="00CF551E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}</w:t>
      </w: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OUTPUT:</w:t>
      </w:r>
    </w:p>
    <w:p w:rsidR="00F338FF" w:rsidRPr="00F338FF" w:rsidRDefault="00F338FF" w:rsidP="00F338FF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53AA3679" wp14:editId="43F89E5E">
            <wp:extent cx="43815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noProof/>
          <w:lang w:eastAsia="en-US"/>
        </w:rPr>
      </w:pP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noProof/>
          <w:lang w:eastAsia="en-US"/>
        </w:rPr>
      </w:pPr>
    </w:p>
    <w:p w:rsidR="00E13500" w:rsidRPr="00E13500" w:rsidRDefault="00F338FF" w:rsidP="00F338F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 </w:t>
      </w:r>
      <w:proofErr w:type="gramStart"/>
      <w:r w:rsidRPr="00F338FF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noProof/>
          <w:color w:val="auto"/>
        </w:rPr>
        <w:t>.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a program which accepts amount as integer and display total number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Notes of </w:t>
      </w:r>
      <w:proofErr w:type="spellStart"/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>. 100, 50, 20, 10, 5 and 1.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For example, when user enter a number, 175,</w:t>
      </w:r>
    </w:p>
    <w:p w:rsidR="00E13500" w:rsidRPr="00E13500" w:rsidRDefault="00850EFF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results would be like this...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20: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10: 0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5: 1</w:t>
      </w:r>
    </w:p>
    <w:p w:rsid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1: 0</w:t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F551E" w:rsidRPr="0012725A" w:rsidRDefault="00CF551E" w:rsidP="00CF551E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ANS:</w:t>
      </w:r>
      <w:r w:rsidRPr="00CF551E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12725A">
        <w:rPr>
          <w:b/>
          <w:sz w:val="28"/>
          <w:szCs w:val="28"/>
          <w:lang w:eastAsia="en-US"/>
        </w:rPr>
        <w:t>#include&lt;</w:t>
      </w:r>
      <w:proofErr w:type="spellStart"/>
      <w:r w:rsidRPr="0012725A">
        <w:rPr>
          <w:b/>
          <w:sz w:val="28"/>
          <w:szCs w:val="28"/>
          <w:lang w:eastAsia="en-US"/>
        </w:rPr>
        <w:t>iostream.h</w:t>
      </w:r>
      <w:proofErr w:type="spellEnd"/>
      <w:r w:rsidRPr="0012725A">
        <w:rPr>
          <w:b/>
          <w:sz w:val="28"/>
          <w:szCs w:val="28"/>
          <w:lang w:eastAsia="en-US"/>
        </w:rPr>
        <w:t>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#include&lt;</w:t>
      </w:r>
      <w:proofErr w:type="spellStart"/>
      <w:r w:rsidRPr="0012725A">
        <w:rPr>
          <w:b/>
          <w:sz w:val="28"/>
          <w:szCs w:val="28"/>
          <w:lang w:eastAsia="en-US"/>
        </w:rPr>
        <w:t>conio.h</w:t>
      </w:r>
      <w:proofErr w:type="spellEnd"/>
      <w:r w:rsidRPr="0012725A">
        <w:rPr>
          <w:b/>
          <w:sz w:val="28"/>
          <w:szCs w:val="28"/>
          <w:lang w:eastAsia="en-US"/>
        </w:rPr>
        <w:t>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proofErr w:type="spellStart"/>
      <w:proofErr w:type="gramStart"/>
      <w:r w:rsidRPr="0012725A">
        <w:rPr>
          <w:b/>
          <w:sz w:val="28"/>
          <w:szCs w:val="28"/>
          <w:lang w:eastAsia="en-US"/>
        </w:rPr>
        <w:lastRenderedPageBreak/>
        <w:t>int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 xml:space="preserve"> main()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clrscr</w:t>
      </w:r>
      <w:proofErr w:type="spellEnd"/>
      <w:r w:rsidRPr="0012725A">
        <w:rPr>
          <w:b/>
          <w:sz w:val="28"/>
          <w:szCs w:val="28"/>
          <w:lang w:eastAsia="en-US"/>
        </w:rPr>
        <w:t>(</w:t>
      </w:r>
      <w:proofErr w:type="gramEnd"/>
      <w:r w:rsidRPr="0012725A">
        <w:rPr>
          <w:b/>
          <w:sz w:val="28"/>
          <w:szCs w:val="28"/>
          <w:lang w:eastAsia="en-US"/>
        </w:rPr>
        <w:t>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 xml:space="preserve"> amt,R100,R50,R20,R10,R5,R1;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&lt;&lt;"Enter amount 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cin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&gt;&gt;</w:t>
      </w:r>
      <w:proofErr w:type="spell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R100=</w:t>
      </w:r>
      <w:proofErr w:type="spell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/100;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=</w:t>
      </w:r>
      <w:proofErr w:type="gramEnd"/>
      <w:r w:rsidRPr="0012725A">
        <w:rPr>
          <w:b/>
          <w:sz w:val="28"/>
          <w:szCs w:val="28"/>
          <w:lang w:eastAsia="en-US"/>
        </w:rPr>
        <w:t>amt%100;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R50=</w:t>
      </w:r>
      <w:proofErr w:type="spell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/50;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=</w:t>
      </w:r>
      <w:proofErr w:type="gramEnd"/>
      <w:r w:rsidRPr="0012725A">
        <w:rPr>
          <w:b/>
          <w:sz w:val="28"/>
          <w:szCs w:val="28"/>
          <w:lang w:eastAsia="en-US"/>
        </w:rPr>
        <w:t>amt%50;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R20=</w:t>
      </w:r>
      <w:proofErr w:type="spell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/20;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=</w:t>
      </w:r>
      <w:proofErr w:type="gramEnd"/>
      <w:r w:rsidRPr="0012725A">
        <w:rPr>
          <w:b/>
          <w:sz w:val="28"/>
          <w:szCs w:val="28"/>
          <w:lang w:eastAsia="en-US"/>
        </w:rPr>
        <w:t>amt%20;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R10=</w:t>
      </w:r>
      <w:proofErr w:type="spell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/10;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=</w:t>
      </w:r>
      <w:proofErr w:type="gramEnd"/>
      <w:r w:rsidRPr="0012725A">
        <w:rPr>
          <w:b/>
          <w:sz w:val="28"/>
          <w:szCs w:val="28"/>
          <w:lang w:eastAsia="en-US"/>
        </w:rPr>
        <w:t>amt%10;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R5=</w:t>
      </w:r>
      <w:proofErr w:type="spell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/5;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=</w:t>
      </w:r>
      <w:proofErr w:type="gramEnd"/>
      <w:r w:rsidRPr="0012725A">
        <w:rPr>
          <w:b/>
          <w:sz w:val="28"/>
          <w:szCs w:val="28"/>
          <w:lang w:eastAsia="en-US"/>
        </w:rPr>
        <w:t>amt%5;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R1=</w:t>
      </w:r>
      <w:proofErr w:type="spellStart"/>
      <w:r w:rsidRPr="0012725A">
        <w:rPr>
          <w:b/>
          <w:sz w:val="28"/>
          <w:szCs w:val="28"/>
          <w:lang w:eastAsia="en-US"/>
        </w:rPr>
        <w:t>amt</w:t>
      </w:r>
      <w:proofErr w:type="spellEnd"/>
      <w:r w:rsidRPr="0012725A">
        <w:rPr>
          <w:b/>
          <w:sz w:val="28"/>
          <w:szCs w:val="28"/>
          <w:lang w:eastAsia="en-US"/>
        </w:rPr>
        <w:t>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r w:rsidRPr="0012725A">
        <w:rPr>
          <w:b/>
          <w:sz w:val="28"/>
          <w:szCs w:val="28"/>
          <w:lang w:eastAsia="en-US"/>
        </w:rPr>
        <w:t>cout</w:t>
      </w:r>
      <w:proofErr w:type="spellEnd"/>
      <w:r w:rsidRPr="0012725A">
        <w:rPr>
          <w:b/>
          <w:sz w:val="28"/>
          <w:szCs w:val="28"/>
          <w:lang w:eastAsia="en-US"/>
        </w:rPr>
        <w:t xml:space="preserve">&lt;&lt;"Rs.100:"&lt;&lt;R100&lt;&lt;"\nRs.50:"&lt;&lt;R50&lt;&lt;"\nRs.20:"&lt;&lt;R20&lt;&lt;"\n </w:t>
      </w:r>
      <w:proofErr w:type="gramStart"/>
      <w:r w:rsidRPr="0012725A">
        <w:rPr>
          <w:b/>
          <w:sz w:val="28"/>
          <w:szCs w:val="28"/>
          <w:lang w:eastAsia="en-US"/>
        </w:rPr>
        <w:t>Rs.10:</w:t>
      </w:r>
      <w:proofErr w:type="gramEnd"/>
      <w:r w:rsidRPr="0012725A">
        <w:rPr>
          <w:b/>
          <w:sz w:val="28"/>
          <w:szCs w:val="28"/>
          <w:lang w:eastAsia="en-US"/>
        </w:rPr>
        <w:t>"&lt;&lt;R10&lt;&lt;"\n Rs.5:"&lt;&lt;R5&lt;&lt;"\n Re.1"&lt;&lt;R1;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getch</w:t>
      </w:r>
      <w:proofErr w:type="spellEnd"/>
      <w:r w:rsidRPr="0012725A">
        <w:rPr>
          <w:b/>
          <w:sz w:val="28"/>
          <w:szCs w:val="28"/>
          <w:lang w:eastAsia="en-US"/>
        </w:rPr>
        <w:t>(</w:t>
      </w:r>
      <w:proofErr w:type="gramEnd"/>
      <w:r w:rsidRPr="0012725A">
        <w:rPr>
          <w:b/>
          <w:sz w:val="28"/>
          <w:szCs w:val="28"/>
          <w:lang w:eastAsia="en-US"/>
        </w:rPr>
        <w:t>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gramStart"/>
      <w:r w:rsidRPr="0012725A">
        <w:rPr>
          <w:b/>
          <w:sz w:val="28"/>
          <w:szCs w:val="28"/>
          <w:lang w:eastAsia="en-US"/>
        </w:rPr>
        <w:t>return</w:t>
      </w:r>
      <w:proofErr w:type="gramEnd"/>
      <w:r w:rsidRPr="0012725A">
        <w:rPr>
          <w:b/>
          <w:sz w:val="28"/>
          <w:szCs w:val="28"/>
          <w:lang w:eastAsia="en-US"/>
        </w:rPr>
        <w:t xml:space="preserve"> 0;</w:t>
      </w:r>
    </w:p>
    <w:p w:rsidR="00CF551E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}</w:t>
      </w: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OUTPUT:</w:t>
      </w:r>
    </w:p>
    <w:p w:rsidR="00F338FF" w:rsidRPr="0012725A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4A322FFF" wp14:editId="02681F0F">
            <wp:extent cx="43053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5756DB" w:rsidP="005756DB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850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0EFF" w:rsidRPr="00850EFF">
        <w:rPr>
          <w:rFonts w:ascii="Times New Roman" w:hAnsi="Times New Roman" w:cs="Times New Roman"/>
          <w:b/>
          <w:bCs/>
          <w:sz w:val="28"/>
          <w:szCs w:val="28"/>
        </w:rPr>
        <w:t>Write a program which accept two T20 ODI'S avera</w:t>
      </w:r>
      <w:r w:rsidR="00850EFF">
        <w:rPr>
          <w:rFonts w:ascii="Times New Roman" w:hAnsi="Times New Roman" w:cs="Times New Roman"/>
          <w:b/>
          <w:bCs/>
          <w:sz w:val="28"/>
          <w:szCs w:val="28"/>
        </w:rPr>
        <w:t xml:space="preserve">ges of </w:t>
      </w:r>
      <w:proofErr w:type="spellStart"/>
      <w:r w:rsidR="00850EFF">
        <w:rPr>
          <w:rFonts w:ascii="Times New Roman" w:hAnsi="Times New Roman" w:cs="Times New Roman"/>
          <w:b/>
          <w:bCs/>
          <w:sz w:val="28"/>
          <w:szCs w:val="28"/>
        </w:rPr>
        <w:t>Mit</w:t>
      </w:r>
      <w:r w:rsidR="00FF52D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850EFF" w:rsidRPr="00850EFF">
        <w:rPr>
          <w:rFonts w:ascii="Times New Roman" w:hAnsi="Times New Roman" w:cs="Times New Roman"/>
          <w:b/>
          <w:bCs/>
          <w:sz w:val="28"/>
          <w:szCs w:val="28"/>
        </w:rPr>
        <w:t>ali</w:t>
      </w:r>
      <w:proofErr w:type="spellEnd"/>
      <w:r w:rsidR="00850EFF" w:rsidRPr="00850EFF">
        <w:rPr>
          <w:rFonts w:ascii="Times New Roman" w:hAnsi="Times New Roman" w:cs="Times New Roman"/>
          <w:b/>
          <w:bCs/>
          <w:sz w:val="28"/>
          <w:szCs w:val="28"/>
        </w:rPr>
        <w:t xml:space="preserve"> Raj and print their average</w:t>
      </w:r>
    </w:p>
    <w:p w:rsidR="00CF551E" w:rsidRPr="0012725A" w:rsidRDefault="00CF551E" w:rsidP="00CF551E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ANS:</w:t>
      </w:r>
      <w:r w:rsidRPr="00CF551E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12725A">
        <w:rPr>
          <w:b/>
          <w:sz w:val="28"/>
          <w:szCs w:val="28"/>
          <w:lang w:eastAsia="en-US"/>
        </w:rPr>
        <w:t>#include&lt;</w:t>
      </w:r>
      <w:proofErr w:type="spellStart"/>
      <w:r w:rsidRPr="0012725A">
        <w:rPr>
          <w:b/>
          <w:sz w:val="28"/>
          <w:szCs w:val="28"/>
          <w:lang w:eastAsia="en-US"/>
        </w:rPr>
        <w:t>iostream.h</w:t>
      </w:r>
      <w:proofErr w:type="spellEnd"/>
      <w:r w:rsidRPr="0012725A">
        <w:rPr>
          <w:b/>
          <w:sz w:val="28"/>
          <w:szCs w:val="28"/>
          <w:lang w:eastAsia="en-US"/>
        </w:rPr>
        <w:t>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#include&lt;</w:t>
      </w:r>
      <w:proofErr w:type="spellStart"/>
      <w:r w:rsidRPr="0012725A">
        <w:rPr>
          <w:b/>
          <w:sz w:val="28"/>
          <w:szCs w:val="28"/>
          <w:lang w:eastAsia="en-US"/>
        </w:rPr>
        <w:t>conio.h</w:t>
      </w:r>
      <w:proofErr w:type="spellEnd"/>
      <w:r w:rsidRPr="0012725A">
        <w:rPr>
          <w:b/>
          <w:sz w:val="28"/>
          <w:szCs w:val="28"/>
          <w:lang w:eastAsia="en-US"/>
        </w:rPr>
        <w:t>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proofErr w:type="spellStart"/>
      <w:proofErr w:type="gramStart"/>
      <w:r w:rsidRPr="0012725A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 xml:space="preserve"> main()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clrscr</w:t>
      </w:r>
      <w:proofErr w:type="spellEnd"/>
      <w:r w:rsidRPr="0012725A">
        <w:rPr>
          <w:b/>
          <w:sz w:val="28"/>
          <w:szCs w:val="28"/>
          <w:lang w:eastAsia="en-US"/>
        </w:rPr>
        <w:t>(</w:t>
      </w:r>
      <w:proofErr w:type="gramEnd"/>
      <w:r w:rsidRPr="0012725A">
        <w:rPr>
          <w:b/>
          <w:sz w:val="28"/>
          <w:szCs w:val="28"/>
          <w:lang w:eastAsia="en-US"/>
        </w:rPr>
        <w:t>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 xml:space="preserve"> t1,t2,sum;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gramStart"/>
      <w:r w:rsidRPr="0012725A">
        <w:rPr>
          <w:b/>
          <w:sz w:val="28"/>
          <w:szCs w:val="28"/>
          <w:lang w:eastAsia="en-US"/>
        </w:rPr>
        <w:t>float</w:t>
      </w:r>
      <w:proofErr w:type="gramEnd"/>
      <w:r w:rsidRPr="0012725A">
        <w:rPr>
          <w:b/>
          <w:sz w:val="28"/>
          <w:szCs w:val="28"/>
          <w:lang w:eastAsia="en-US"/>
        </w:rPr>
        <w:t xml:space="preserve"> average;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&lt;&lt;"\n ENTER TWO T20 ODIS'S AVERAGES OF MITHALI RAJ \n 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&lt;&lt;".................................................\n";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cin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&gt;&gt;t1&gt;&gt;t2;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gramStart"/>
      <w:r w:rsidRPr="0012725A">
        <w:rPr>
          <w:b/>
          <w:sz w:val="28"/>
          <w:szCs w:val="28"/>
          <w:lang w:eastAsia="en-US"/>
        </w:rPr>
        <w:t>sum=</w:t>
      </w:r>
      <w:proofErr w:type="gramEnd"/>
      <w:r w:rsidRPr="0012725A">
        <w:rPr>
          <w:b/>
          <w:sz w:val="28"/>
          <w:szCs w:val="28"/>
          <w:lang w:eastAsia="en-US"/>
        </w:rPr>
        <w:t>t1+t2;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gramStart"/>
      <w:r w:rsidRPr="0012725A">
        <w:rPr>
          <w:b/>
          <w:sz w:val="28"/>
          <w:szCs w:val="28"/>
          <w:lang w:eastAsia="en-US"/>
        </w:rPr>
        <w:t>average=</w:t>
      </w:r>
      <w:proofErr w:type="gramEnd"/>
      <w:r w:rsidRPr="0012725A">
        <w:rPr>
          <w:b/>
          <w:sz w:val="28"/>
          <w:szCs w:val="28"/>
          <w:lang w:eastAsia="en-US"/>
        </w:rPr>
        <w:t>sum/2;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12725A">
        <w:rPr>
          <w:b/>
          <w:sz w:val="28"/>
          <w:szCs w:val="28"/>
          <w:lang w:eastAsia="en-US"/>
        </w:rPr>
        <w:t>&lt;&lt;".................................................\n";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r w:rsidRPr="0012725A">
        <w:rPr>
          <w:b/>
          <w:sz w:val="28"/>
          <w:szCs w:val="28"/>
          <w:lang w:eastAsia="en-US"/>
        </w:rPr>
        <w:t>cout</w:t>
      </w:r>
      <w:proofErr w:type="spellEnd"/>
      <w:r w:rsidRPr="0012725A">
        <w:rPr>
          <w:b/>
          <w:sz w:val="28"/>
          <w:szCs w:val="28"/>
          <w:lang w:eastAsia="en-US"/>
        </w:rPr>
        <w:t xml:space="preserve">&lt;&lt;"The sum of"&lt;&lt;t1&lt;&lt;" </w:t>
      </w:r>
      <w:proofErr w:type="gramStart"/>
      <w:r w:rsidRPr="0012725A">
        <w:rPr>
          <w:b/>
          <w:sz w:val="28"/>
          <w:szCs w:val="28"/>
          <w:lang w:eastAsia="en-US"/>
        </w:rPr>
        <w:t>and "</w:t>
      </w:r>
      <w:proofErr w:type="gramEnd"/>
      <w:r w:rsidRPr="0012725A">
        <w:rPr>
          <w:b/>
          <w:sz w:val="28"/>
          <w:szCs w:val="28"/>
          <w:lang w:eastAsia="en-US"/>
        </w:rPr>
        <w:t xml:space="preserve"> &lt;&lt;t2&lt;&lt;" is ::"&lt;&lt;sum&lt;&lt;" ."&lt;&lt;</w:t>
      </w:r>
      <w:proofErr w:type="spellStart"/>
      <w:r w:rsidRPr="0012725A">
        <w:rPr>
          <w:b/>
          <w:sz w:val="28"/>
          <w:szCs w:val="28"/>
          <w:lang w:eastAsia="en-US"/>
        </w:rPr>
        <w:t>endl</w:t>
      </w:r>
      <w:proofErr w:type="spellEnd"/>
      <w:r w:rsidRPr="0012725A">
        <w:rPr>
          <w:b/>
          <w:sz w:val="28"/>
          <w:szCs w:val="28"/>
          <w:lang w:eastAsia="en-US"/>
        </w:rPr>
        <w:t>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r w:rsidRPr="0012725A">
        <w:rPr>
          <w:b/>
          <w:sz w:val="28"/>
          <w:szCs w:val="28"/>
          <w:lang w:eastAsia="en-US"/>
        </w:rPr>
        <w:t>cout</w:t>
      </w:r>
      <w:proofErr w:type="spellEnd"/>
      <w:r w:rsidRPr="0012725A">
        <w:rPr>
          <w:b/>
          <w:sz w:val="28"/>
          <w:szCs w:val="28"/>
          <w:lang w:eastAsia="en-US"/>
        </w:rPr>
        <w:t xml:space="preserve">&lt;&lt;"The average of"&lt;&lt;t1&lt;&lt;" and "&lt;&lt;t2&lt;&lt;" </w:t>
      </w:r>
      <w:proofErr w:type="gramStart"/>
      <w:r w:rsidRPr="0012725A">
        <w:rPr>
          <w:b/>
          <w:sz w:val="28"/>
          <w:szCs w:val="28"/>
          <w:lang w:eastAsia="en-US"/>
        </w:rPr>
        <w:t>is :</w:t>
      </w:r>
      <w:proofErr w:type="gramEnd"/>
      <w:r w:rsidRPr="0012725A">
        <w:rPr>
          <w:b/>
          <w:sz w:val="28"/>
          <w:szCs w:val="28"/>
          <w:lang w:eastAsia="en-US"/>
        </w:rPr>
        <w:t>: "&lt;&lt;average&lt;&lt;"."&lt;&lt;</w:t>
      </w:r>
      <w:proofErr w:type="spellStart"/>
      <w:r w:rsidRPr="0012725A">
        <w:rPr>
          <w:b/>
          <w:sz w:val="28"/>
          <w:szCs w:val="28"/>
          <w:lang w:eastAsia="en-US"/>
        </w:rPr>
        <w:t>endl</w:t>
      </w:r>
      <w:proofErr w:type="spellEnd"/>
      <w:r w:rsidRPr="0012725A">
        <w:rPr>
          <w:b/>
          <w:sz w:val="28"/>
          <w:szCs w:val="28"/>
          <w:lang w:eastAsia="en-US"/>
        </w:rPr>
        <w:t>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spellStart"/>
      <w:proofErr w:type="gramStart"/>
      <w:r w:rsidRPr="0012725A">
        <w:rPr>
          <w:b/>
          <w:sz w:val="28"/>
          <w:szCs w:val="28"/>
          <w:lang w:eastAsia="en-US"/>
        </w:rPr>
        <w:t>getch</w:t>
      </w:r>
      <w:proofErr w:type="spellEnd"/>
      <w:r w:rsidRPr="0012725A">
        <w:rPr>
          <w:b/>
          <w:sz w:val="28"/>
          <w:szCs w:val="28"/>
          <w:lang w:eastAsia="en-US"/>
        </w:rPr>
        <w:t>(</w:t>
      </w:r>
      <w:proofErr w:type="gramEnd"/>
      <w:r w:rsidRPr="0012725A">
        <w:rPr>
          <w:b/>
          <w:sz w:val="28"/>
          <w:szCs w:val="28"/>
          <w:lang w:eastAsia="en-US"/>
        </w:rPr>
        <w:t>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</w:r>
      <w:proofErr w:type="gramStart"/>
      <w:r w:rsidRPr="0012725A">
        <w:rPr>
          <w:b/>
          <w:sz w:val="28"/>
          <w:szCs w:val="28"/>
          <w:lang w:eastAsia="en-US"/>
        </w:rPr>
        <w:t>return</w:t>
      </w:r>
      <w:proofErr w:type="gramEnd"/>
      <w:r w:rsidRPr="0012725A">
        <w:rPr>
          <w:b/>
          <w:sz w:val="28"/>
          <w:szCs w:val="28"/>
          <w:lang w:eastAsia="en-US"/>
        </w:rPr>
        <w:t xml:space="preserve"> 0;</w:t>
      </w:r>
    </w:p>
    <w:p w:rsidR="00CF551E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}</w:t>
      </w: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Pr="0012725A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lastRenderedPageBreak/>
        <w:t>OUTPUT:</w:t>
      </w:r>
      <w:r w:rsidRPr="009B7B05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34963D2F" wp14:editId="193E69DA">
            <wp:extent cx="55721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Pr="0012725A" w:rsidRDefault="00CF551E" w:rsidP="00CF551E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AA4A2F" w:rsidP="005756DB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72E13" w:rsidRPr="00F179F5" w:rsidRDefault="00972E13" w:rsidP="00F179F5"/>
    <w:sectPr w:rsidR="00972E13" w:rsidRPr="00F179F5" w:rsidSect="002B7C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4E" w:rsidRDefault="0018294E">
      <w:r>
        <w:separator/>
      </w:r>
    </w:p>
  </w:endnote>
  <w:endnote w:type="continuationSeparator" w:id="0">
    <w:p w:rsidR="0018294E" w:rsidRDefault="0018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Pr="00FB4B79" w:rsidRDefault="00FB4B79" w:rsidP="00FB4B79">
    <w:pPr>
      <w:pStyle w:val="Footer"/>
      <w:pBdr>
        <w:top w:val="single" w:sz="4" w:space="1" w:color="000000"/>
      </w:pBdr>
      <w:tabs>
        <w:tab w:val="center" w:pos="5103"/>
        <w:tab w:val="right" w:pos="10206"/>
      </w:tabs>
      <w:rPr>
        <w:b/>
        <w:sz w:val="20"/>
        <w:szCs w:val="20"/>
      </w:rPr>
    </w:pPr>
    <w:r>
      <w:rPr>
        <w:b/>
        <w:sz w:val="20"/>
        <w:szCs w:val="20"/>
      </w:rPr>
      <w:t>A</w:t>
    </w:r>
    <w:r w:rsidR="00C043BE">
      <w:rPr>
        <w:b/>
        <w:sz w:val="20"/>
        <w:szCs w:val="20"/>
      </w:rPr>
      <w:t>CPM/DI/</w:t>
    </w:r>
    <w:r w:rsidR="009F7F7C">
      <w:rPr>
        <w:b/>
        <w:sz w:val="20"/>
        <w:szCs w:val="20"/>
      </w:rPr>
      <w:t>2</w:t>
    </w:r>
    <w:r w:rsidR="00501CF7">
      <w:rPr>
        <w:b/>
        <w:sz w:val="20"/>
        <w:szCs w:val="20"/>
      </w:rPr>
      <w:t>7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  <w:t xml:space="preserve">                         Rev-00</w:t>
    </w:r>
    <w:r w:rsidRPr="001229D3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ab/>
    </w:r>
    <w:r w:rsidRPr="001229D3">
      <w:rPr>
        <w:b/>
        <w:sz w:val="20"/>
        <w:szCs w:val="20"/>
      </w:rPr>
      <w:t xml:space="preserve">Page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PAGE </w:instrText>
    </w:r>
    <w:r w:rsidRPr="001229D3">
      <w:rPr>
        <w:b/>
        <w:sz w:val="20"/>
        <w:szCs w:val="20"/>
      </w:rPr>
      <w:fldChar w:fldCharType="separate"/>
    </w:r>
    <w:r w:rsidR="007C69EF">
      <w:rPr>
        <w:b/>
        <w:noProof/>
        <w:sz w:val="20"/>
        <w:szCs w:val="20"/>
      </w:rPr>
      <w:t>5</w:t>
    </w:r>
    <w:r w:rsidRPr="001229D3">
      <w:rPr>
        <w:b/>
        <w:sz w:val="20"/>
        <w:szCs w:val="20"/>
      </w:rPr>
      <w:fldChar w:fldCharType="end"/>
    </w:r>
    <w:r w:rsidRPr="001229D3">
      <w:rPr>
        <w:b/>
        <w:sz w:val="20"/>
        <w:szCs w:val="20"/>
      </w:rPr>
      <w:t xml:space="preserve"> of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NUMPAGES \*Arabic </w:instrText>
    </w:r>
    <w:r w:rsidRPr="001229D3">
      <w:rPr>
        <w:b/>
        <w:sz w:val="20"/>
        <w:szCs w:val="20"/>
      </w:rPr>
      <w:fldChar w:fldCharType="separate"/>
    </w:r>
    <w:r w:rsidR="007C69EF">
      <w:rPr>
        <w:b/>
        <w:noProof/>
        <w:sz w:val="20"/>
        <w:szCs w:val="20"/>
      </w:rPr>
      <w:t>5</w:t>
    </w:r>
    <w:r w:rsidRPr="001229D3">
      <w:rPr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4E" w:rsidRDefault="0018294E">
      <w:r>
        <w:separator/>
      </w:r>
    </w:p>
  </w:footnote>
  <w:footnote w:type="continuationSeparator" w:id="0">
    <w:p w:rsidR="0018294E" w:rsidRDefault="00182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Default="006A3C75">
    <w:pPr>
      <w:pStyle w:val="Header"/>
      <w:pBdr>
        <w:bottom w:val="single" w:sz="4" w:space="1" w:color="000000"/>
      </w:pBdr>
      <w:tabs>
        <w:tab w:val="right" w:pos="8782"/>
      </w:tabs>
      <w:rPr>
        <w:i/>
        <w:iCs/>
      </w:rPr>
    </w:pPr>
    <w:r>
      <w:rPr>
        <w:i/>
        <w:iCs/>
        <w:noProof/>
      </w:rPr>
      <w:t>ACTS</w:t>
    </w:r>
    <w:r>
      <w:rPr>
        <w:b/>
        <w:bCs/>
        <w:i/>
        <w:iCs/>
        <w:noProof/>
      </w:rPr>
      <w:t>,</w:t>
    </w:r>
    <w:r>
      <w:rPr>
        <w:i/>
        <w:iCs/>
      </w:rPr>
      <w:t xml:space="preserve"> Head Quarters, Pune</w:t>
    </w:r>
    <w:r>
      <w:rPr>
        <w:i/>
        <w:iCs/>
      </w:rPr>
      <w:tab/>
      <w:t xml:space="preserve">                                                                                                </w:t>
    </w:r>
    <w:r w:rsidR="0005088F">
      <w:rPr>
        <w:noProof/>
        <w:lang w:eastAsia="en-US"/>
      </w:rPr>
      <w:drawing>
        <wp:inline distT="0" distB="0" distL="0" distR="0">
          <wp:extent cx="1123950" cy="276225"/>
          <wp:effectExtent l="19050" t="0" r="0" b="0"/>
          <wp:docPr id="1" name="Picture 1" descr="Description: CDAC-ACTS Comb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DAC-ACTS Combin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3109C"/>
    <w:multiLevelType w:val="hybridMultilevel"/>
    <w:tmpl w:val="CA8E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2C3"/>
    <w:rsid w:val="00006E50"/>
    <w:rsid w:val="00030B65"/>
    <w:rsid w:val="000314FE"/>
    <w:rsid w:val="000328BD"/>
    <w:rsid w:val="000341B4"/>
    <w:rsid w:val="0005088F"/>
    <w:rsid w:val="00053C42"/>
    <w:rsid w:val="00061FA5"/>
    <w:rsid w:val="00075E55"/>
    <w:rsid w:val="00082134"/>
    <w:rsid w:val="0008436B"/>
    <w:rsid w:val="000A111D"/>
    <w:rsid w:val="000B28C5"/>
    <w:rsid w:val="000F0FAF"/>
    <w:rsid w:val="000F1177"/>
    <w:rsid w:val="000F4891"/>
    <w:rsid w:val="0012725A"/>
    <w:rsid w:val="00127706"/>
    <w:rsid w:val="00150EEB"/>
    <w:rsid w:val="0015451A"/>
    <w:rsid w:val="0017293F"/>
    <w:rsid w:val="00175BFA"/>
    <w:rsid w:val="0018294E"/>
    <w:rsid w:val="001A5775"/>
    <w:rsid w:val="001B7169"/>
    <w:rsid w:val="001D4477"/>
    <w:rsid w:val="001E3618"/>
    <w:rsid w:val="001F0B16"/>
    <w:rsid w:val="001F2F3C"/>
    <w:rsid w:val="00202F03"/>
    <w:rsid w:val="00204166"/>
    <w:rsid w:val="00210A52"/>
    <w:rsid w:val="002201E1"/>
    <w:rsid w:val="00223F16"/>
    <w:rsid w:val="00231CD1"/>
    <w:rsid w:val="00235C5D"/>
    <w:rsid w:val="002406BA"/>
    <w:rsid w:val="00263A80"/>
    <w:rsid w:val="00277232"/>
    <w:rsid w:val="0028090C"/>
    <w:rsid w:val="002836CA"/>
    <w:rsid w:val="002A39A4"/>
    <w:rsid w:val="002B128A"/>
    <w:rsid w:val="002B7C00"/>
    <w:rsid w:val="002C5653"/>
    <w:rsid w:val="002C5B1E"/>
    <w:rsid w:val="002E6044"/>
    <w:rsid w:val="002F33F7"/>
    <w:rsid w:val="00327DCB"/>
    <w:rsid w:val="003470C0"/>
    <w:rsid w:val="0035263E"/>
    <w:rsid w:val="00352C3C"/>
    <w:rsid w:val="003765B5"/>
    <w:rsid w:val="00381D05"/>
    <w:rsid w:val="003B2C72"/>
    <w:rsid w:val="003C1D79"/>
    <w:rsid w:val="003D4CEA"/>
    <w:rsid w:val="003D5CE4"/>
    <w:rsid w:val="003F3BD4"/>
    <w:rsid w:val="004255E6"/>
    <w:rsid w:val="00441B3A"/>
    <w:rsid w:val="00446D8B"/>
    <w:rsid w:val="004508E3"/>
    <w:rsid w:val="004515EA"/>
    <w:rsid w:val="00462648"/>
    <w:rsid w:val="00463086"/>
    <w:rsid w:val="0047159D"/>
    <w:rsid w:val="00482678"/>
    <w:rsid w:val="0048585E"/>
    <w:rsid w:val="004A756B"/>
    <w:rsid w:val="004B41FE"/>
    <w:rsid w:val="004C15A7"/>
    <w:rsid w:val="004F77E1"/>
    <w:rsid w:val="0050133F"/>
    <w:rsid w:val="00501CF7"/>
    <w:rsid w:val="005051AE"/>
    <w:rsid w:val="00527DF7"/>
    <w:rsid w:val="00537BB9"/>
    <w:rsid w:val="00540DAD"/>
    <w:rsid w:val="0054287E"/>
    <w:rsid w:val="00546540"/>
    <w:rsid w:val="005628F9"/>
    <w:rsid w:val="005756DB"/>
    <w:rsid w:val="0057771C"/>
    <w:rsid w:val="00582880"/>
    <w:rsid w:val="00582903"/>
    <w:rsid w:val="005B0DA5"/>
    <w:rsid w:val="005B49B1"/>
    <w:rsid w:val="005C20AA"/>
    <w:rsid w:val="005C3D5F"/>
    <w:rsid w:val="005C7ECE"/>
    <w:rsid w:val="005D3E4A"/>
    <w:rsid w:val="005F2AE0"/>
    <w:rsid w:val="005F59F2"/>
    <w:rsid w:val="00614013"/>
    <w:rsid w:val="00622D78"/>
    <w:rsid w:val="00641867"/>
    <w:rsid w:val="00671CA8"/>
    <w:rsid w:val="006827BF"/>
    <w:rsid w:val="00694BC9"/>
    <w:rsid w:val="006A3C75"/>
    <w:rsid w:val="006A59A2"/>
    <w:rsid w:val="006B5161"/>
    <w:rsid w:val="006C44AE"/>
    <w:rsid w:val="006E49F5"/>
    <w:rsid w:val="006F2322"/>
    <w:rsid w:val="00701424"/>
    <w:rsid w:val="007129CC"/>
    <w:rsid w:val="00713368"/>
    <w:rsid w:val="00737B91"/>
    <w:rsid w:val="00765B62"/>
    <w:rsid w:val="00791980"/>
    <w:rsid w:val="007B31C9"/>
    <w:rsid w:val="007C69EF"/>
    <w:rsid w:val="007E4949"/>
    <w:rsid w:val="00806A08"/>
    <w:rsid w:val="00816251"/>
    <w:rsid w:val="00826A98"/>
    <w:rsid w:val="00850EFF"/>
    <w:rsid w:val="0089627F"/>
    <w:rsid w:val="008B7CFC"/>
    <w:rsid w:val="008D2A82"/>
    <w:rsid w:val="008D526A"/>
    <w:rsid w:val="008F6236"/>
    <w:rsid w:val="00972E13"/>
    <w:rsid w:val="00986D64"/>
    <w:rsid w:val="009A758E"/>
    <w:rsid w:val="009B7579"/>
    <w:rsid w:val="009B7B05"/>
    <w:rsid w:val="009C10E1"/>
    <w:rsid w:val="009C45A6"/>
    <w:rsid w:val="009E66AC"/>
    <w:rsid w:val="009F2A54"/>
    <w:rsid w:val="009F7F7C"/>
    <w:rsid w:val="00A40FCA"/>
    <w:rsid w:val="00A540CC"/>
    <w:rsid w:val="00AA009B"/>
    <w:rsid w:val="00AA04C8"/>
    <w:rsid w:val="00AA4A2F"/>
    <w:rsid w:val="00AB50C2"/>
    <w:rsid w:val="00AC145E"/>
    <w:rsid w:val="00B03F1C"/>
    <w:rsid w:val="00B2629B"/>
    <w:rsid w:val="00B523CE"/>
    <w:rsid w:val="00B746C3"/>
    <w:rsid w:val="00B86DF1"/>
    <w:rsid w:val="00BA159C"/>
    <w:rsid w:val="00BC06CC"/>
    <w:rsid w:val="00BC094A"/>
    <w:rsid w:val="00BC16EA"/>
    <w:rsid w:val="00BD7F13"/>
    <w:rsid w:val="00BF532D"/>
    <w:rsid w:val="00C0108B"/>
    <w:rsid w:val="00C043BE"/>
    <w:rsid w:val="00C206D4"/>
    <w:rsid w:val="00C210F1"/>
    <w:rsid w:val="00C22C24"/>
    <w:rsid w:val="00C32F57"/>
    <w:rsid w:val="00C40175"/>
    <w:rsid w:val="00C41726"/>
    <w:rsid w:val="00C427E5"/>
    <w:rsid w:val="00C5221F"/>
    <w:rsid w:val="00C562C3"/>
    <w:rsid w:val="00C959F9"/>
    <w:rsid w:val="00CC10BF"/>
    <w:rsid w:val="00CD3224"/>
    <w:rsid w:val="00CE2D91"/>
    <w:rsid w:val="00CF551E"/>
    <w:rsid w:val="00D13AA4"/>
    <w:rsid w:val="00D22AD6"/>
    <w:rsid w:val="00D266FC"/>
    <w:rsid w:val="00D57C25"/>
    <w:rsid w:val="00D66317"/>
    <w:rsid w:val="00D76CD5"/>
    <w:rsid w:val="00D91CD3"/>
    <w:rsid w:val="00DA1398"/>
    <w:rsid w:val="00DD1530"/>
    <w:rsid w:val="00DD2399"/>
    <w:rsid w:val="00DE6372"/>
    <w:rsid w:val="00E13500"/>
    <w:rsid w:val="00E22220"/>
    <w:rsid w:val="00E234CB"/>
    <w:rsid w:val="00E32519"/>
    <w:rsid w:val="00E32FB6"/>
    <w:rsid w:val="00E4453B"/>
    <w:rsid w:val="00E47A9D"/>
    <w:rsid w:val="00E56A99"/>
    <w:rsid w:val="00E738F5"/>
    <w:rsid w:val="00E923D5"/>
    <w:rsid w:val="00E96F96"/>
    <w:rsid w:val="00EB387D"/>
    <w:rsid w:val="00EC68D0"/>
    <w:rsid w:val="00EE0595"/>
    <w:rsid w:val="00EE4B68"/>
    <w:rsid w:val="00EE664E"/>
    <w:rsid w:val="00EF453D"/>
    <w:rsid w:val="00F02304"/>
    <w:rsid w:val="00F057F0"/>
    <w:rsid w:val="00F05A84"/>
    <w:rsid w:val="00F07931"/>
    <w:rsid w:val="00F15ABE"/>
    <w:rsid w:val="00F179F5"/>
    <w:rsid w:val="00F17C35"/>
    <w:rsid w:val="00F2349B"/>
    <w:rsid w:val="00F315A9"/>
    <w:rsid w:val="00F338FF"/>
    <w:rsid w:val="00F34DDD"/>
    <w:rsid w:val="00F4678E"/>
    <w:rsid w:val="00F563B5"/>
    <w:rsid w:val="00F67A24"/>
    <w:rsid w:val="00FB4B79"/>
    <w:rsid w:val="00FB5009"/>
    <w:rsid w:val="00FD7DCE"/>
    <w:rsid w:val="00FF52DD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C0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B7C0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2B7C00"/>
    <w:rPr>
      <w:rFonts w:ascii="Symbol" w:hAnsi="Symbol"/>
    </w:rPr>
  </w:style>
  <w:style w:type="character" w:customStyle="1" w:styleId="WW8Num6z0">
    <w:name w:val="WW8Num6z0"/>
    <w:rsid w:val="002B7C00"/>
    <w:rPr>
      <w:rFonts w:ascii="Symbol" w:hAnsi="Symbol"/>
    </w:rPr>
  </w:style>
  <w:style w:type="character" w:customStyle="1" w:styleId="Absatz-Standardschriftart">
    <w:name w:val="Absatz-Standardschriftart"/>
    <w:rsid w:val="002B7C00"/>
  </w:style>
  <w:style w:type="character" w:customStyle="1" w:styleId="WW8Num7z0">
    <w:name w:val="WW8Num7z0"/>
    <w:rsid w:val="002B7C00"/>
    <w:rPr>
      <w:rFonts w:ascii="Symbol" w:hAnsi="Symbol"/>
    </w:rPr>
  </w:style>
  <w:style w:type="character" w:customStyle="1" w:styleId="WW8Num7z1">
    <w:name w:val="WW8Num7z1"/>
    <w:rsid w:val="002B7C00"/>
    <w:rPr>
      <w:rFonts w:ascii="Courier New" w:hAnsi="Courier New"/>
    </w:rPr>
  </w:style>
  <w:style w:type="character" w:customStyle="1" w:styleId="WW8Num7z2">
    <w:name w:val="WW8Num7z2"/>
    <w:rsid w:val="002B7C00"/>
    <w:rPr>
      <w:rFonts w:ascii="Wingdings" w:hAnsi="Wingdings"/>
    </w:rPr>
  </w:style>
  <w:style w:type="character" w:customStyle="1" w:styleId="WW8Num9z0">
    <w:name w:val="WW8Num9z0"/>
    <w:rsid w:val="002B7C00"/>
    <w:rPr>
      <w:rFonts w:ascii="Symbol" w:hAnsi="Symbol"/>
    </w:rPr>
  </w:style>
  <w:style w:type="character" w:customStyle="1" w:styleId="WW8Num9z1">
    <w:name w:val="WW8Num9z1"/>
    <w:rsid w:val="002B7C00"/>
    <w:rPr>
      <w:rFonts w:ascii="Courier New" w:hAnsi="Courier New" w:cs="Courier New"/>
    </w:rPr>
  </w:style>
  <w:style w:type="character" w:customStyle="1" w:styleId="WW8Num9z2">
    <w:name w:val="WW8Num9z2"/>
    <w:rsid w:val="002B7C00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2B7C0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7C00"/>
    <w:pPr>
      <w:spacing w:after="120"/>
    </w:pPr>
  </w:style>
  <w:style w:type="paragraph" w:styleId="List">
    <w:name w:val="List"/>
    <w:basedOn w:val="BodyText"/>
    <w:rsid w:val="002B7C00"/>
    <w:rPr>
      <w:rFonts w:cs="Tahoma"/>
    </w:rPr>
  </w:style>
  <w:style w:type="paragraph" w:styleId="Caption">
    <w:name w:val="caption"/>
    <w:basedOn w:val="Normal"/>
    <w:qFormat/>
    <w:rsid w:val="002B7C0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7C00"/>
    <w:pPr>
      <w:suppressLineNumbers/>
    </w:pPr>
    <w:rPr>
      <w:rFonts w:cs="Tahoma"/>
    </w:rPr>
  </w:style>
  <w:style w:type="paragraph" w:styleId="Header">
    <w:name w:val="header"/>
    <w:basedOn w:val="Normal"/>
    <w:rsid w:val="002B7C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7C00"/>
    <w:pPr>
      <w:tabs>
        <w:tab w:val="center" w:pos="4153"/>
        <w:tab w:val="right" w:pos="8306"/>
      </w:tabs>
    </w:pPr>
  </w:style>
  <w:style w:type="character" w:styleId="Strong">
    <w:name w:val="Strong"/>
    <w:qFormat/>
    <w:rsid w:val="002B7C00"/>
    <w:rPr>
      <w:b/>
      <w:bCs/>
    </w:rPr>
  </w:style>
  <w:style w:type="paragraph" w:styleId="BalloonText">
    <w:name w:val="Balloon Text"/>
    <w:basedOn w:val="Normal"/>
    <w:link w:val="BalloonTextChar"/>
    <w:rsid w:val="00AA0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04C8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Default">
    <w:name w:val="Default"/>
    <w:rsid w:val="00F179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WW-DefaultParagraphFont">
    <w:name w:val="WW-Default Paragraph Font"/>
    <w:rsid w:val="00F179F5"/>
  </w:style>
  <w:style w:type="paragraph" w:styleId="NormalWeb">
    <w:name w:val="Normal (Web)"/>
    <w:basedOn w:val="Normal"/>
    <w:uiPriority w:val="99"/>
    <w:unhideWhenUsed/>
    <w:rsid w:val="00E13500"/>
    <w:pPr>
      <w:suppressAutoHyphens w:val="0"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ECB4F-E5F4-40E2-A2CF-1B7B2460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Honorarium Fixation</vt:lpstr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Honorarium Fixation</dc:title>
  <dc:creator>bhagyada</dc:creator>
  <cp:lastModifiedBy>Administrator</cp:lastModifiedBy>
  <cp:revision>16</cp:revision>
  <cp:lastPrinted>2015-06-23T22:44:00Z</cp:lastPrinted>
  <dcterms:created xsi:type="dcterms:W3CDTF">2018-01-29T04:48:00Z</dcterms:created>
  <dcterms:modified xsi:type="dcterms:W3CDTF">2018-01-31T09:42:00Z</dcterms:modified>
</cp:coreProperties>
</file>