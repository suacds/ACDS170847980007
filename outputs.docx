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179F5" w:rsidRPr="009961CD" w:rsidRDefault="00ED23CB" w:rsidP="00F179F5">
      <w:pPr>
        <w:pStyle w:val="Default"/>
        <w:jc w:val="right"/>
        <w:rPr>
          <w:rFonts w:ascii="Times New Roman" w:hAnsi="Times New Roman" w:cs="Times New Roman"/>
          <w:bCs/>
          <w:sz w:val="32"/>
          <w:szCs w:val="32"/>
        </w:rPr>
      </w:pPr>
      <w:r w:rsidRPr="009961CD">
        <w:rPr>
          <w:rFonts w:ascii="Times New Roman" w:hAnsi="Times New Roman" w:cs="Times New Roman"/>
          <w:bCs/>
          <w:sz w:val="32"/>
          <w:szCs w:val="32"/>
        </w:rPr>
        <w:t>Date: 01/02</w:t>
      </w:r>
      <w:r w:rsidR="000B76E3" w:rsidRPr="009961CD">
        <w:rPr>
          <w:rFonts w:ascii="Times New Roman" w:hAnsi="Times New Roman" w:cs="Times New Roman"/>
          <w:bCs/>
          <w:sz w:val="32"/>
          <w:szCs w:val="32"/>
        </w:rPr>
        <w:t>/2018</w:t>
      </w:r>
    </w:p>
    <w:p w:rsidR="00537BB9" w:rsidRPr="009961CD" w:rsidRDefault="00537BB9" w:rsidP="00537BB9">
      <w:pPr>
        <w:spacing w:line="360" w:lineRule="auto"/>
        <w:ind w:left="-142"/>
        <w:rPr>
          <w:sz w:val="32"/>
          <w:szCs w:val="32"/>
        </w:rPr>
      </w:pPr>
    </w:p>
    <w:p w:rsidR="00537BB9" w:rsidRPr="009961CD" w:rsidRDefault="00791980" w:rsidP="00537BB9">
      <w:pPr>
        <w:spacing w:line="360" w:lineRule="auto"/>
        <w:ind w:left="-142"/>
        <w:rPr>
          <w:sz w:val="32"/>
          <w:szCs w:val="32"/>
        </w:rPr>
      </w:pPr>
      <w:r w:rsidRPr="009961CD">
        <w:rPr>
          <w:sz w:val="32"/>
          <w:szCs w:val="32"/>
        </w:rPr>
        <w:t>University/</w:t>
      </w:r>
      <w:r w:rsidR="00EF453D" w:rsidRPr="009961CD">
        <w:rPr>
          <w:sz w:val="32"/>
          <w:szCs w:val="32"/>
        </w:rPr>
        <w:t xml:space="preserve">Academic </w:t>
      </w:r>
      <w:r w:rsidRPr="009961CD">
        <w:rPr>
          <w:sz w:val="32"/>
          <w:szCs w:val="32"/>
        </w:rPr>
        <w:t>Institution</w:t>
      </w:r>
      <w:r w:rsidR="00F179F5" w:rsidRPr="009961CD">
        <w:rPr>
          <w:sz w:val="32"/>
          <w:szCs w:val="32"/>
        </w:rPr>
        <w:t>:</w:t>
      </w:r>
      <w:r w:rsidR="006C44AE" w:rsidRPr="009961CD">
        <w:rPr>
          <w:sz w:val="32"/>
          <w:szCs w:val="32"/>
        </w:rPr>
        <w:t xml:space="preserve"> Sandip University</w:t>
      </w:r>
      <w:r w:rsidR="00537BB9" w:rsidRPr="009961CD">
        <w:rPr>
          <w:sz w:val="32"/>
          <w:szCs w:val="32"/>
        </w:rPr>
        <w:tab/>
      </w:r>
      <w:r w:rsidR="00537BB9" w:rsidRPr="009961CD">
        <w:rPr>
          <w:sz w:val="32"/>
          <w:szCs w:val="32"/>
        </w:rPr>
        <w:tab/>
      </w:r>
      <w:r w:rsidR="00F179F5" w:rsidRPr="009961CD">
        <w:rPr>
          <w:sz w:val="32"/>
          <w:szCs w:val="32"/>
        </w:rPr>
        <w:t>Course</w:t>
      </w:r>
      <w:r w:rsidR="00537BB9" w:rsidRPr="009961CD">
        <w:rPr>
          <w:sz w:val="32"/>
          <w:szCs w:val="32"/>
        </w:rPr>
        <w:t xml:space="preserve"> </w:t>
      </w:r>
      <w:r w:rsidR="00E13500" w:rsidRPr="009961CD">
        <w:rPr>
          <w:sz w:val="32"/>
          <w:szCs w:val="32"/>
        </w:rPr>
        <w:t>Name:</w:t>
      </w:r>
      <w:r w:rsidR="006C44AE" w:rsidRPr="009961CD">
        <w:rPr>
          <w:sz w:val="32"/>
          <w:szCs w:val="32"/>
        </w:rPr>
        <w:t xml:space="preserve"> M.Tech ACDS</w:t>
      </w:r>
      <w:r w:rsidR="00537BB9" w:rsidRPr="009961CD">
        <w:rPr>
          <w:sz w:val="32"/>
          <w:szCs w:val="32"/>
        </w:rPr>
        <w:tab/>
      </w:r>
    </w:p>
    <w:p w:rsidR="00E47A9D" w:rsidRPr="009961CD" w:rsidRDefault="00F179F5" w:rsidP="00E47A9D">
      <w:pPr>
        <w:spacing w:line="360" w:lineRule="auto"/>
        <w:ind w:left="-142"/>
        <w:rPr>
          <w:sz w:val="32"/>
          <w:szCs w:val="32"/>
        </w:rPr>
      </w:pPr>
      <w:r w:rsidRPr="009961CD">
        <w:rPr>
          <w:sz w:val="32"/>
          <w:szCs w:val="32"/>
        </w:rPr>
        <w:t>Batch Name:</w:t>
      </w:r>
      <w:r w:rsidR="006C44AE" w:rsidRPr="009961CD">
        <w:rPr>
          <w:sz w:val="32"/>
          <w:szCs w:val="32"/>
        </w:rPr>
        <w:t xml:space="preserve"> 2017-19</w:t>
      </w:r>
      <w:r w:rsidR="00537BB9" w:rsidRPr="009961CD">
        <w:rPr>
          <w:sz w:val="32"/>
          <w:szCs w:val="32"/>
        </w:rPr>
        <w:tab/>
      </w:r>
      <w:r w:rsidR="00E13500" w:rsidRPr="009961CD">
        <w:rPr>
          <w:sz w:val="32"/>
          <w:szCs w:val="32"/>
        </w:rPr>
        <w:tab/>
      </w:r>
      <w:r w:rsidR="00E13500" w:rsidRPr="009961CD">
        <w:rPr>
          <w:sz w:val="32"/>
          <w:szCs w:val="32"/>
        </w:rPr>
        <w:tab/>
      </w:r>
      <w:r w:rsidR="00E13500" w:rsidRPr="009961CD">
        <w:rPr>
          <w:sz w:val="32"/>
          <w:szCs w:val="32"/>
        </w:rPr>
        <w:tab/>
      </w:r>
      <w:r w:rsidR="00E13500" w:rsidRPr="009961CD">
        <w:rPr>
          <w:sz w:val="32"/>
          <w:szCs w:val="32"/>
        </w:rPr>
        <w:tab/>
        <w:t xml:space="preserve">   </w:t>
      </w:r>
      <w:r w:rsidR="006D1CF9" w:rsidRPr="009961CD">
        <w:rPr>
          <w:sz w:val="32"/>
          <w:szCs w:val="32"/>
        </w:rPr>
        <w:t xml:space="preserve">       </w:t>
      </w:r>
      <w:r w:rsidR="00E13500" w:rsidRPr="009961CD">
        <w:rPr>
          <w:sz w:val="32"/>
          <w:szCs w:val="32"/>
        </w:rPr>
        <w:t>Module Name</w:t>
      </w:r>
      <w:r w:rsidRPr="009961CD">
        <w:rPr>
          <w:sz w:val="32"/>
          <w:szCs w:val="32"/>
        </w:rPr>
        <w:t>:</w:t>
      </w:r>
      <w:r w:rsidR="00E13500" w:rsidRPr="009961CD">
        <w:rPr>
          <w:sz w:val="32"/>
          <w:szCs w:val="32"/>
        </w:rPr>
        <w:t xml:space="preserve"> Advanced Data Structures</w:t>
      </w:r>
    </w:p>
    <w:p w:rsidR="006C44AE" w:rsidRPr="009961CD" w:rsidRDefault="006C44AE" w:rsidP="006C44AE">
      <w:pPr>
        <w:spacing w:line="360" w:lineRule="auto"/>
        <w:ind w:left="-142"/>
        <w:rPr>
          <w:bCs/>
          <w:sz w:val="32"/>
          <w:szCs w:val="32"/>
        </w:rPr>
      </w:pPr>
    </w:p>
    <w:p w:rsidR="00F179F5" w:rsidRPr="009961CD" w:rsidRDefault="006C44AE" w:rsidP="006C44AE">
      <w:pPr>
        <w:spacing w:line="360" w:lineRule="auto"/>
        <w:ind w:left="-142"/>
        <w:rPr>
          <w:bCs/>
          <w:sz w:val="32"/>
          <w:szCs w:val="32"/>
        </w:rPr>
      </w:pPr>
      <w:r w:rsidRPr="009961CD">
        <w:rPr>
          <w:bCs/>
          <w:sz w:val="32"/>
          <w:szCs w:val="32"/>
        </w:rPr>
        <w:t>P</w:t>
      </w:r>
      <w:r w:rsidR="00E13500" w:rsidRPr="009961CD">
        <w:rPr>
          <w:bCs/>
          <w:sz w:val="32"/>
          <w:szCs w:val="32"/>
        </w:rPr>
        <w:t xml:space="preserve">re </w:t>
      </w:r>
      <w:r w:rsidRPr="009961CD">
        <w:rPr>
          <w:bCs/>
          <w:sz w:val="32"/>
          <w:szCs w:val="32"/>
        </w:rPr>
        <w:t>-Assignment</w:t>
      </w:r>
      <w:r w:rsidR="00F179F5" w:rsidRPr="009961CD">
        <w:rPr>
          <w:bCs/>
          <w:sz w:val="32"/>
          <w:szCs w:val="32"/>
        </w:rPr>
        <w:t>:</w:t>
      </w:r>
      <w:r w:rsidR="00F65EFF" w:rsidRPr="009961CD">
        <w:rPr>
          <w:bCs/>
          <w:sz w:val="32"/>
          <w:szCs w:val="32"/>
        </w:rPr>
        <w:t xml:space="preserve"> (All programs to be committed via git only)</w:t>
      </w:r>
    </w:p>
    <w:p w:rsidR="00F179F5" w:rsidRPr="009961CD" w:rsidRDefault="00F179F5" w:rsidP="00F179F5">
      <w:pPr>
        <w:pStyle w:val="Default"/>
        <w:rPr>
          <w:rFonts w:ascii="Times New Roman" w:hAnsi="Times New Roman" w:cs="Times New Roman"/>
          <w:bCs/>
          <w:sz w:val="32"/>
          <w:szCs w:val="32"/>
        </w:rPr>
      </w:pPr>
    </w:p>
    <w:p w:rsidR="00F179F5" w:rsidRPr="009961CD" w:rsidRDefault="00F179F5" w:rsidP="00F179F5">
      <w:pPr>
        <w:pStyle w:val="Default"/>
        <w:rPr>
          <w:rFonts w:ascii="Times New Roman" w:hAnsi="Times New Roman" w:cs="Times New Roman"/>
          <w:bCs/>
          <w:sz w:val="32"/>
          <w:szCs w:val="32"/>
        </w:rPr>
      </w:pPr>
    </w:p>
    <w:p w:rsidR="00F23BEE" w:rsidRPr="009961CD" w:rsidRDefault="004332BB" w:rsidP="00F179F5">
      <w:pPr>
        <w:pStyle w:val="Default"/>
        <w:numPr>
          <w:ilvl w:val="0"/>
          <w:numId w:val="7"/>
        </w:numPr>
        <w:rPr>
          <w:rFonts w:ascii="Times New Roman" w:hAnsi="Times New Roman" w:cs="Times New Roman"/>
          <w:bCs/>
          <w:sz w:val="32"/>
          <w:szCs w:val="32"/>
        </w:rPr>
      </w:pPr>
      <w:r w:rsidRPr="009961CD">
        <w:rPr>
          <w:rFonts w:ascii="Times New Roman" w:hAnsi="Times New Roman" w:cs="Times New Roman"/>
          <w:sz w:val="32"/>
          <w:szCs w:val="32"/>
          <w:shd w:val="clear" w:color="auto" w:fill="FDFDFD"/>
        </w:rPr>
        <w:t>Write a C++ program, which initializes a string variable to the content "The desire to learn should be stronger than the desire to live" and outputs the string to the disk file OUT.TXT. Include all the header files if required</w:t>
      </w:r>
      <w:r w:rsidR="00F23BEE" w:rsidRPr="009961CD">
        <w:rPr>
          <w:rFonts w:ascii="Times New Roman" w:hAnsi="Times New Roman" w:cs="Times New Roman"/>
          <w:bCs/>
          <w:sz w:val="32"/>
          <w:szCs w:val="32"/>
        </w:rPr>
        <w:t>.</w:t>
      </w:r>
    </w:p>
    <w:p w:rsidR="004332BB" w:rsidRPr="009961CD" w:rsidRDefault="00F51949" w:rsidP="004332BB">
      <w:pPr>
        <w:pStyle w:val="Default"/>
        <w:ind w:left="720"/>
        <w:rPr>
          <w:rFonts w:ascii="Times New Roman" w:hAnsi="Times New Roman" w:cs="Times New Roman"/>
          <w:bCs/>
          <w:sz w:val="32"/>
          <w:szCs w:val="32"/>
        </w:rPr>
      </w:pPr>
      <w:r>
        <w:rPr>
          <w:rFonts w:ascii="Times New Roman" w:hAnsi="Times New Roman" w:cs="Times New Roman"/>
          <w:bCs/>
          <w:sz w:val="32"/>
          <w:szCs w:val="32"/>
        </w:rPr>
        <w:t xml:space="preserve"> </w:t>
      </w:r>
    </w:p>
    <w:p w:rsidR="004332BB" w:rsidRPr="00F51949" w:rsidRDefault="004332BB" w:rsidP="00F179F5">
      <w:pPr>
        <w:pStyle w:val="Default"/>
        <w:numPr>
          <w:ilvl w:val="0"/>
          <w:numId w:val="7"/>
        </w:numPr>
        <w:rPr>
          <w:rFonts w:ascii="Times New Roman" w:hAnsi="Times New Roman" w:cs="Times New Roman"/>
          <w:bCs/>
          <w:sz w:val="32"/>
          <w:szCs w:val="32"/>
        </w:rPr>
      </w:pPr>
      <w:r w:rsidRPr="009961CD">
        <w:rPr>
          <w:rFonts w:ascii="Times New Roman" w:hAnsi="Times New Roman" w:cs="Times New Roman"/>
          <w:sz w:val="32"/>
          <w:szCs w:val="32"/>
          <w:shd w:val="clear" w:color="auto" w:fill="FDFDFD"/>
        </w:rPr>
        <w:t>Declare a structure to represent a complex number (a number having a real part and imaginary part). Write C++ functions to add, subtract, multiply and divide two complex numbers.</w:t>
      </w:r>
    </w:p>
    <w:p w:rsidR="00F51949" w:rsidRPr="00F51949" w:rsidRDefault="00F51949" w:rsidP="00F51949">
      <w:pPr>
        <w:pStyle w:val="Default"/>
        <w:ind w:left="720"/>
        <w:rPr>
          <w:rFonts w:ascii="Times New Roman" w:hAnsi="Times New Roman" w:cs="Times New Roman"/>
          <w:bCs/>
          <w:sz w:val="32"/>
          <w:szCs w:val="32"/>
        </w:rPr>
      </w:pPr>
    </w:p>
    <w:p w:rsidR="00F51949" w:rsidRDefault="00F51949" w:rsidP="00F51949">
      <w:pPr>
        <w:pStyle w:val="Default"/>
        <w:ind w:left="720"/>
        <w:rPr>
          <w:rFonts w:ascii="Times New Roman" w:hAnsi="Times New Roman" w:cs="Times New Roman"/>
          <w:sz w:val="32"/>
          <w:szCs w:val="32"/>
          <w:shd w:val="clear" w:color="auto" w:fill="FDFDFD"/>
        </w:rPr>
      </w:pPr>
      <w:r>
        <w:rPr>
          <w:rFonts w:ascii="Times New Roman" w:hAnsi="Times New Roman" w:cs="Times New Roman"/>
          <w:sz w:val="32"/>
          <w:szCs w:val="32"/>
          <w:shd w:val="clear" w:color="auto" w:fill="FDFDFD"/>
        </w:rPr>
        <w:t>output:</w:t>
      </w:r>
    </w:p>
    <w:p w:rsidR="00F51949" w:rsidRDefault="00F51949" w:rsidP="00F51949">
      <w:pPr>
        <w:pStyle w:val="Default"/>
        <w:ind w:left="720"/>
        <w:rPr>
          <w:rFonts w:ascii="Times New Roman" w:hAnsi="Times New Roman" w:cs="Times New Roman"/>
          <w:sz w:val="32"/>
          <w:szCs w:val="32"/>
          <w:shd w:val="clear" w:color="auto" w:fill="FDFDFD"/>
        </w:rPr>
      </w:pPr>
      <w:r>
        <w:rPr>
          <w:rFonts w:ascii="Times New Roman" w:hAnsi="Times New Roman" w:cs="Times New Roman"/>
          <w:sz w:val="32"/>
          <w:szCs w:val="32"/>
          <w:shd w:val="clear" w:color="auto" w:fill="FDFDFD"/>
        </w:rPr>
        <w:t xml:space="preserve">               Addition of  two complex numbers:</w:t>
      </w:r>
    </w:p>
    <w:p w:rsidR="00F51949" w:rsidRDefault="00F51949" w:rsidP="00F51949">
      <w:pPr>
        <w:pStyle w:val="Default"/>
        <w:ind w:left="720"/>
        <w:rPr>
          <w:rFonts w:ascii="Times New Roman" w:hAnsi="Times New Roman" w:cs="Times New Roman"/>
          <w:sz w:val="32"/>
          <w:szCs w:val="32"/>
          <w:shd w:val="clear" w:color="auto" w:fill="FDFDFD"/>
        </w:rPr>
      </w:pPr>
      <w:r>
        <w:rPr>
          <w:rFonts w:ascii="Times New Roman" w:hAnsi="Times New Roman" w:cs="Times New Roman"/>
          <w:sz w:val="32"/>
          <w:szCs w:val="32"/>
          <w:shd w:val="clear" w:color="auto" w:fill="FDFDFD"/>
        </w:rPr>
        <w:t xml:space="preserve">       </w:t>
      </w:r>
      <w:r>
        <w:rPr>
          <w:noProof/>
          <w:sz w:val="32"/>
          <w:szCs w:val="32"/>
          <w:shd w:val="clear" w:color="auto" w:fill="FDFDFD"/>
        </w:rPr>
        <w:drawing>
          <wp:inline distT="0" distB="0" distL="0" distR="0">
            <wp:extent cx="4657725" cy="19907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57725" cy="1990725"/>
                    </a:xfrm>
                    <a:prstGeom prst="rect">
                      <a:avLst/>
                    </a:prstGeom>
                    <a:noFill/>
                    <a:ln w="9525">
                      <a:noFill/>
                      <a:miter lim="800000"/>
                      <a:headEnd/>
                      <a:tailEnd/>
                    </a:ln>
                  </pic:spPr>
                </pic:pic>
              </a:graphicData>
            </a:graphic>
          </wp:inline>
        </w:drawing>
      </w:r>
    </w:p>
    <w:p w:rsidR="00F51949" w:rsidRDefault="00F51949" w:rsidP="00F51949">
      <w:pPr>
        <w:pStyle w:val="Default"/>
        <w:ind w:left="720"/>
        <w:rPr>
          <w:rFonts w:ascii="Times New Roman" w:hAnsi="Times New Roman" w:cs="Times New Roman"/>
          <w:sz w:val="32"/>
          <w:szCs w:val="32"/>
          <w:shd w:val="clear" w:color="auto" w:fill="FDFDFD"/>
        </w:rPr>
      </w:pPr>
    </w:p>
    <w:p w:rsidR="00F51949" w:rsidRDefault="00F51949" w:rsidP="00F51949">
      <w:pPr>
        <w:pStyle w:val="Default"/>
        <w:ind w:left="720"/>
        <w:rPr>
          <w:rFonts w:ascii="Times New Roman" w:hAnsi="Times New Roman" w:cs="Times New Roman"/>
          <w:sz w:val="32"/>
          <w:szCs w:val="32"/>
          <w:shd w:val="clear" w:color="auto" w:fill="FDFDFD"/>
        </w:rPr>
      </w:pPr>
      <w:r>
        <w:rPr>
          <w:rFonts w:ascii="Times New Roman" w:hAnsi="Times New Roman" w:cs="Times New Roman"/>
          <w:sz w:val="32"/>
          <w:szCs w:val="32"/>
          <w:shd w:val="clear" w:color="auto" w:fill="FDFDFD"/>
        </w:rPr>
        <w:t xml:space="preserve">             </w:t>
      </w:r>
    </w:p>
    <w:p w:rsidR="00F51949" w:rsidRDefault="00F51949" w:rsidP="00F51949">
      <w:pPr>
        <w:pStyle w:val="Default"/>
        <w:ind w:left="720"/>
        <w:rPr>
          <w:rFonts w:ascii="Times New Roman" w:hAnsi="Times New Roman" w:cs="Times New Roman"/>
          <w:sz w:val="32"/>
          <w:szCs w:val="32"/>
          <w:shd w:val="clear" w:color="auto" w:fill="FDFDFD"/>
        </w:rPr>
      </w:pPr>
    </w:p>
    <w:p w:rsidR="00F51949" w:rsidRDefault="00F51949" w:rsidP="00F51949">
      <w:pPr>
        <w:pStyle w:val="Default"/>
        <w:ind w:left="720"/>
        <w:rPr>
          <w:rFonts w:ascii="Times New Roman" w:hAnsi="Times New Roman" w:cs="Times New Roman"/>
          <w:sz w:val="32"/>
          <w:szCs w:val="32"/>
          <w:shd w:val="clear" w:color="auto" w:fill="FDFDFD"/>
        </w:rPr>
      </w:pPr>
    </w:p>
    <w:p w:rsidR="00F51949" w:rsidRDefault="00F51949" w:rsidP="00F51949">
      <w:pPr>
        <w:pStyle w:val="Default"/>
        <w:ind w:left="720"/>
        <w:rPr>
          <w:rFonts w:ascii="Times New Roman" w:hAnsi="Times New Roman" w:cs="Times New Roman"/>
          <w:sz w:val="32"/>
          <w:szCs w:val="32"/>
          <w:shd w:val="clear" w:color="auto" w:fill="FDFDFD"/>
        </w:rPr>
      </w:pPr>
    </w:p>
    <w:p w:rsidR="00F51949" w:rsidRDefault="00F51949" w:rsidP="00F51949">
      <w:pPr>
        <w:pStyle w:val="Default"/>
        <w:ind w:left="720"/>
        <w:rPr>
          <w:rFonts w:ascii="Times New Roman" w:hAnsi="Times New Roman" w:cs="Times New Roman"/>
          <w:sz w:val="32"/>
          <w:szCs w:val="32"/>
          <w:shd w:val="clear" w:color="auto" w:fill="FDFDFD"/>
        </w:rPr>
      </w:pPr>
    </w:p>
    <w:p w:rsidR="00F51949" w:rsidRDefault="00F51949" w:rsidP="00F51949">
      <w:pPr>
        <w:pStyle w:val="Default"/>
        <w:ind w:left="720"/>
        <w:rPr>
          <w:rFonts w:ascii="Times New Roman" w:hAnsi="Times New Roman" w:cs="Times New Roman"/>
          <w:sz w:val="32"/>
          <w:szCs w:val="32"/>
          <w:shd w:val="clear" w:color="auto" w:fill="FDFDFD"/>
        </w:rPr>
      </w:pPr>
      <w:r>
        <w:rPr>
          <w:rFonts w:ascii="Times New Roman" w:hAnsi="Times New Roman" w:cs="Times New Roman"/>
          <w:sz w:val="32"/>
          <w:szCs w:val="32"/>
          <w:shd w:val="clear" w:color="auto" w:fill="FDFDFD"/>
        </w:rPr>
        <w:t xml:space="preserve">          Subtraction of  two complex numbers:</w:t>
      </w:r>
    </w:p>
    <w:p w:rsidR="00F51949" w:rsidRDefault="00F51949" w:rsidP="00F51949">
      <w:pPr>
        <w:pStyle w:val="Default"/>
        <w:ind w:left="720"/>
        <w:rPr>
          <w:rFonts w:ascii="Times New Roman" w:hAnsi="Times New Roman" w:cs="Times New Roman"/>
          <w:sz w:val="32"/>
          <w:szCs w:val="32"/>
          <w:shd w:val="clear" w:color="auto" w:fill="FDFDFD"/>
        </w:rPr>
      </w:pPr>
      <w:r>
        <w:rPr>
          <w:rFonts w:ascii="Times New Roman" w:hAnsi="Times New Roman" w:cs="Times New Roman"/>
          <w:sz w:val="32"/>
          <w:szCs w:val="32"/>
          <w:shd w:val="clear" w:color="auto" w:fill="FDFDFD"/>
        </w:rPr>
        <w:t xml:space="preserve">       </w:t>
      </w:r>
      <w:r>
        <w:rPr>
          <w:noProof/>
          <w:sz w:val="32"/>
          <w:szCs w:val="32"/>
          <w:shd w:val="clear" w:color="auto" w:fill="FDFDFD"/>
        </w:rPr>
        <w:drawing>
          <wp:inline distT="0" distB="0" distL="0" distR="0">
            <wp:extent cx="4638675" cy="18764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638675" cy="1876425"/>
                    </a:xfrm>
                    <a:prstGeom prst="rect">
                      <a:avLst/>
                    </a:prstGeom>
                    <a:noFill/>
                    <a:ln w="9525">
                      <a:noFill/>
                      <a:miter lim="800000"/>
                      <a:headEnd/>
                      <a:tailEnd/>
                    </a:ln>
                  </pic:spPr>
                </pic:pic>
              </a:graphicData>
            </a:graphic>
          </wp:inline>
        </w:drawing>
      </w:r>
    </w:p>
    <w:p w:rsidR="00F51949" w:rsidRDefault="00F51949" w:rsidP="00F51949">
      <w:pPr>
        <w:pStyle w:val="Default"/>
        <w:ind w:left="720"/>
        <w:rPr>
          <w:rFonts w:ascii="Times New Roman" w:hAnsi="Times New Roman" w:cs="Times New Roman"/>
          <w:sz w:val="32"/>
          <w:szCs w:val="32"/>
          <w:shd w:val="clear" w:color="auto" w:fill="FDFDFD"/>
        </w:rPr>
      </w:pPr>
    </w:p>
    <w:p w:rsidR="00F51949" w:rsidRDefault="00F51949" w:rsidP="00F51949">
      <w:pPr>
        <w:pStyle w:val="Default"/>
        <w:ind w:left="720"/>
        <w:rPr>
          <w:rFonts w:ascii="Times New Roman" w:hAnsi="Times New Roman" w:cs="Times New Roman"/>
          <w:sz w:val="32"/>
          <w:szCs w:val="32"/>
          <w:shd w:val="clear" w:color="auto" w:fill="FDFDFD"/>
        </w:rPr>
      </w:pPr>
      <w:r>
        <w:rPr>
          <w:rFonts w:ascii="Times New Roman" w:hAnsi="Times New Roman" w:cs="Times New Roman"/>
          <w:sz w:val="32"/>
          <w:szCs w:val="32"/>
          <w:shd w:val="clear" w:color="auto" w:fill="FDFDFD"/>
        </w:rPr>
        <w:t xml:space="preserve">          Multiplication of  two complex numbers:</w:t>
      </w:r>
    </w:p>
    <w:p w:rsidR="00F51949" w:rsidRDefault="00F51949" w:rsidP="00F51949">
      <w:pPr>
        <w:pStyle w:val="Default"/>
        <w:ind w:left="720"/>
        <w:rPr>
          <w:rFonts w:ascii="Times New Roman" w:hAnsi="Times New Roman" w:cs="Times New Roman"/>
          <w:sz w:val="32"/>
          <w:szCs w:val="32"/>
          <w:shd w:val="clear" w:color="auto" w:fill="FDFDFD"/>
        </w:rPr>
      </w:pPr>
      <w:r>
        <w:rPr>
          <w:rFonts w:ascii="Times New Roman" w:hAnsi="Times New Roman" w:cs="Times New Roman"/>
          <w:sz w:val="32"/>
          <w:szCs w:val="32"/>
          <w:shd w:val="clear" w:color="auto" w:fill="FDFDFD"/>
        </w:rPr>
        <w:t xml:space="preserve">        </w:t>
      </w:r>
      <w:r>
        <w:rPr>
          <w:noProof/>
          <w:sz w:val="32"/>
          <w:szCs w:val="32"/>
          <w:shd w:val="clear" w:color="auto" w:fill="FDFDFD"/>
        </w:rPr>
        <w:drawing>
          <wp:inline distT="0" distB="0" distL="0" distR="0">
            <wp:extent cx="4533900" cy="18764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533900" cy="1876425"/>
                    </a:xfrm>
                    <a:prstGeom prst="rect">
                      <a:avLst/>
                    </a:prstGeom>
                    <a:noFill/>
                    <a:ln w="9525">
                      <a:noFill/>
                      <a:miter lim="800000"/>
                      <a:headEnd/>
                      <a:tailEnd/>
                    </a:ln>
                  </pic:spPr>
                </pic:pic>
              </a:graphicData>
            </a:graphic>
          </wp:inline>
        </w:drawing>
      </w:r>
    </w:p>
    <w:p w:rsidR="00F51949" w:rsidRDefault="00F51949" w:rsidP="00F51949">
      <w:pPr>
        <w:pStyle w:val="Default"/>
        <w:ind w:left="720"/>
        <w:rPr>
          <w:rFonts w:ascii="Times New Roman" w:hAnsi="Times New Roman" w:cs="Times New Roman"/>
          <w:sz w:val="32"/>
          <w:szCs w:val="32"/>
          <w:shd w:val="clear" w:color="auto" w:fill="FDFDFD"/>
        </w:rPr>
      </w:pPr>
    </w:p>
    <w:p w:rsidR="00F51949" w:rsidRDefault="00F51949" w:rsidP="00F51949">
      <w:pPr>
        <w:pStyle w:val="Default"/>
        <w:ind w:left="720"/>
        <w:rPr>
          <w:rFonts w:ascii="Times New Roman" w:hAnsi="Times New Roman" w:cs="Times New Roman"/>
          <w:sz w:val="32"/>
          <w:szCs w:val="32"/>
          <w:shd w:val="clear" w:color="auto" w:fill="FDFDFD"/>
        </w:rPr>
      </w:pPr>
      <w:r>
        <w:rPr>
          <w:rFonts w:ascii="Times New Roman" w:hAnsi="Times New Roman" w:cs="Times New Roman"/>
          <w:sz w:val="32"/>
          <w:szCs w:val="32"/>
          <w:shd w:val="clear" w:color="auto" w:fill="FDFDFD"/>
        </w:rPr>
        <w:t xml:space="preserve">            Divide of  two complex numbers:</w:t>
      </w:r>
    </w:p>
    <w:p w:rsidR="00F51949" w:rsidRDefault="00F51949" w:rsidP="00F51949">
      <w:pPr>
        <w:pStyle w:val="Default"/>
        <w:ind w:left="720"/>
        <w:rPr>
          <w:rFonts w:ascii="Times New Roman" w:hAnsi="Times New Roman" w:cs="Times New Roman"/>
          <w:sz w:val="32"/>
          <w:szCs w:val="32"/>
          <w:shd w:val="clear" w:color="auto" w:fill="FDFDFD"/>
        </w:rPr>
      </w:pPr>
      <w:r>
        <w:rPr>
          <w:rFonts w:ascii="Times New Roman" w:hAnsi="Times New Roman" w:cs="Times New Roman"/>
          <w:sz w:val="32"/>
          <w:szCs w:val="32"/>
          <w:shd w:val="clear" w:color="auto" w:fill="FDFDFD"/>
        </w:rPr>
        <w:t xml:space="preserve">         </w:t>
      </w:r>
      <w:r>
        <w:rPr>
          <w:noProof/>
          <w:sz w:val="32"/>
          <w:szCs w:val="32"/>
          <w:shd w:val="clear" w:color="auto" w:fill="FDFDFD"/>
        </w:rPr>
        <w:drawing>
          <wp:inline distT="0" distB="0" distL="0" distR="0">
            <wp:extent cx="4743450" cy="1714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743450" cy="1714500"/>
                    </a:xfrm>
                    <a:prstGeom prst="rect">
                      <a:avLst/>
                    </a:prstGeom>
                    <a:noFill/>
                    <a:ln w="9525">
                      <a:noFill/>
                      <a:miter lim="800000"/>
                      <a:headEnd/>
                      <a:tailEnd/>
                    </a:ln>
                  </pic:spPr>
                </pic:pic>
              </a:graphicData>
            </a:graphic>
          </wp:inline>
        </w:drawing>
      </w:r>
    </w:p>
    <w:p w:rsidR="00F51949" w:rsidRPr="009961CD" w:rsidRDefault="00F51949" w:rsidP="00F51949">
      <w:pPr>
        <w:pStyle w:val="Default"/>
        <w:ind w:left="720"/>
        <w:rPr>
          <w:rFonts w:ascii="Times New Roman" w:hAnsi="Times New Roman" w:cs="Times New Roman"/>
          <w:bCs/>
          <w:sz w:val="32"/>
          <w:szCs w:val="32"/>
        </w:rPr>
      </w:pPr>
    </w:p>
    <w:p w:rsidR="004332BB" w:rsidRDefault="004332BB" w:rsidP="004332BB">
      <w:pPr>
        <w:pStyle w:val="ListParagraph"/>
        <w:rPr>
          <w:bCs/>
          <w:sz w:val="32"/>
          <w:szCs w:val="32"/>
        </w:rPr>
      </w:pPr>
    </w:p>
    <w:p w:rsidR="00F9354D" w:rsidRDefault="00F9354D" w:rsidP="004332BB">
      <w:pPr>
        <w:pStyle w:val="ListParagraph"/>
        <w:rPr>
          <w:bCs/>
          <w:sz w:val="32"/>
          <w:szCs w:val="32"/>
        </w:rPr>
      </w:pPr>
    </w:p>
    <w:p w:rsidR="00F9354D" w:rsidRDefault="00F9354D" w:rsidP="004332BB">
      <w:pPr>
        <w:pStyle w:val="ListParagraph"/>
        <w:rPr>
          <w:bCs/>
          <w:sz w:val="32"/>
          <w:szCs w:val="32"/>
        </w:rPr>
      </w:pPr>
    </w:p>
    <w:p w:rsidR="00F9354D" w:rsidRDefault="00F9354D" w:rsidP="004332BB">
      <w:pPr>
        <w:pStyle w:val="ListParagraph"/>
        <w:rPr>
          <w:bCs/>
          <w:sz w:val="32"/>
          <w:szCs w:val="32"/>
        </w:rPr>
      </w:pPr>
    </w:p>
    <w:p w:rsidR="00F9354D" w:rsidRDefault="00F9354D" w:rsidP="004332BB">
      <w:pPr>
        <w:pStyle w:val="ListParagraph"/>
        <w:rPr>
          <w:bCs/>
          <w:sz w:val="32"/>
          <w:szCs w:val="32"/>
        </w:rPr>
      </w:pPr>
    </w:p>
    <w:p w:rsidR="00F9354D" w:rsidRDefault="00F9354D" w:rsidP="004332BB">
      <w:pPr>
        <w:pStyle w:val="ListParagraph"/>
        <w:rPr>
          <w:bCs/>
          <w:sz w:val="32"/>
          <w:szCs w:val="32"/>
        </w:rPr>
      </w:pPr>
    </w:p>
    <w:p w:rsidR="00F9354D" w:rsidRPr="009961CD" w:rsidRDefault="00F9354D" w:rsidP="004332BB">
      <w:pPr>
        <w:pStyle w:val="ListParagraph"/>
        <w:rPr>
          <w:bCs/>
          <w:sz w:val="32"/>
          <w:szCs w:val="32"/>
        </w:rPr>
      </w:pPr>
    </w:p>
    <w:p w:rsidR="00F23BEE" w:rsidRDefault="004332BB" w:rsidP="00F23BEE">
      <w:pPr>
        <w:pStyle w:val="Default"/>
        <w:numPr>
          <w:ilvl w:val="0"/>
          <w:numId w:val="7"/>
        </w:numPr>
        <w:rPr>
          <w:rFonts w:ascii="Times New Roman" w:hAnsi="Times New Roman" w:cs="Times New Roman"/>
          <w:bCs/>
          <w:sz w:val="32"/>
          <w:szCs w:val="32"/>
        </w:rPr>
      </w:pPr>
      <w:r w:rsidRPr="009961CD">
        <w:rPr>
          <w:rFonts w:ascii="Times New Roman" w:hAnsi="Times New Roman" w:cs="Times New Roman"/>
          <w:bCs/>
          <w:sz w:val="32"/>
          <w:szCs w:val="32"/>
        </w:rPr>
        <w:t>Write a program in C+</w:t>
      </w:r>
      <w:r w:rsidR="009961CD" w:rsidRPr="009961CD">
        <w:rPr>
          <w:rFonts w:ascii="Times New Roman" w:hAnsi="Times New Roman" w:cs="Times New Roman"/>
          <w:bCs/>
          <w:sz w:val="32"/>
          <w:szCs w:val="32"/>
        </w:rPr>
        <w:t>+ to</w:t>
      </w:r>
      <w:r w:rsidRPr="009961CD">
        <w:rPr>
          <w:rFonts w:ascii="Times New Roman" w:hAnsi="Times New Roman" w:cs="Times New Roman"/>
          <w:bCs/>
          <w:sz w:val="32"/>
          <w:szCs w:val="32"/>
        </w:rPr>
        <w:t xml:space="preserve"> swap values of two variables using pointers.</w:t>
      </w:r>
    </w:p>
    <w:p w:rsidR="00F9354D" w:rsidRDefault="00F9354D" w:rsidP="00F9354D">
      <w:pPr>
        <w:pStyle w:val="Default"/>
        <w:ind w:left="720"/>
        <w:rPr>
          <w:rFonts w:ascii="Times New Roman" w:hAnsi="Times New Roman" w:cs="Times New Roman"/>
          <w:bCs/>
          <w:sz w:val="32"/>
          <w:szCs w:val="32"/>
        </w:rPr>
      </w:pPr>
    </w:p>
    <w:p w:rsidR="00F9354D" w:rsidRDefault="00F9354D" w:rsidP="00F9354D">
      <w:pPr>
        <w:pStyle w:val="Default"/>
        <w:ind w:left="720"/>
        <w:rPr>
          <w:rFonts w:ascii="Times New Roman" w:hAnsi="Times New Roman" w:cs="Times New Roman"/>
          <w:bCs/>
          <w:sz w:val="32"/>
          <w:szCs w:val="32"/>
        </w:rPr>
      </w:pPr>
      <w:r>
        <w:rPr>
          <w:rFonts w:ascii="Times New Roman" w:hAnsi="Times New Roman" w:cs="Times New Roman"/>
          <w:bCs/>
          <w:sz w:val="32"/>
          <w:szCs w:val="32"/>
        </w:rPr>
        <w:t>Output:</w:t>
      </w:r>
    </w:p>
    <w:p w:rsidR="00F9354D" w:rsidRPr="009961CD" w:rsidRDefault="00F9354D" w:rsidP="00F9354D">
      <w:pPr>
        <w:pStyle w:val="Default"/>
        <w:ind w:left="720"/>
        <w:rPr>
          <w:rFonts w:ascii="Times New Roman" w:hAnsi="Times New Roman" w:cs="Times New Roman"/>
          <w:bCs/>
          <w:sz w:val="32"/>
          <w:szCs w:val="32"/>
        </w:rPr>
      </w:pPr>
      <w:r>
        <w:rPr>
          <w:rFonts w:ascii="Times New Roman" w:hAnsi="Times New Roman" w:cs="Times New Roman"/>
          <w:bCs/>
          <w:sz w:val="32"/>
          <w:szCs w:val="32"/>
        </w:rPr>
        <w:t xml:space="preserve">    </w:t>
      </w:r>
      <w:r>
        <w:rPr>
          <w:bCs/>
          <w:noProof/>
          <w:sz w:val="32"/>
          <w:szCs w:val="32"/>
        </w:rPr>
        <w:drawing>
          <wp:inline distT="0" distB="0" distL="0" distR="0">
            <wp:extent cx="4543425" cy="14097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543425" cy="1409700"/>
                    </a:xfrm>
                    <a:prstGeom prst="rect">
                      <a:avLst/>
                    </a:prstGeom>
                    <a:noFill/>
                    <a:ln w="9525">
                      <a:noFill/>
                      <a:miter lim="800000"/>
                      <a:headEnd/>
                      <a:tailEnd/>
                    </a:ln>
                  </pic:spPr>
                </pic:pic>
              </a:graphicData>
            </a:graphic>
          </wp:inline>
        </w:drawing>
      </w:r>
    </w:p>
    <w:p w:rsidR="006D1CF9" w:rsidRPr="009961CD" w:rsidRDefault="006D1CF9" w:rsidP="006D1CF9">
      <w:pPr>
        <w:pStyle w:val="Default"/>
        <w:rPr>
          <w:rFonts w:ascii="Times New Roman" w:hAnsi="Times New Roman" w:cs="Times New Roman"/>
          <w:bCs/>
          <w:sz w:val="32"/>
          <w:szCs w:val="32"/>
        </w:rPr>
      </w:pPr>
    </w:p>
    <w:p w:rsidR="009961CD" w:rsidRPr="009961CD" w:rsidRDefault="00850EFF" w:rsidP="00850EFF">
      <w:pPr>
        <w:pStyle w:val="Default"/>
        <w:numPr>
          <w:ilvl w:val="0"/>
          <w:numId w:val="7"/>
        </w:numPr>
        <w:rPr>
          <w:rFonts w:ascii="Times New Roman" w:hAnsi="Times New Roman" w:cs="Times New Roman"/>
          <w:bCs/>
          <w:sz w:val="32"/>
          <w:szCs w:val="32"/>
        </w:rPr>
      </w:pPr>
      <w:r w:rsidRPr="009961CD">
        <w:rPr>
          <w:rFonts w:ascii="Times New Roman" w:hAnsi="Times New Roman" w:cs="Times New Roman"/>
          <w:bCs/>
          <w:sz w:val="32"/>
          <w:szCs w:val="32"/>
        </w:rPr>
        <w:t xml:space="preserve"> </w:t>
      </w:r>
      <w:r w:rsidR="009961CD" w:rsidRPr="009961CD">
        <w:rPr>
          <w:rFonts w:ascii="Times New Roman" w:hAnsi="Times New Roman" w:cs="Times New Roman"/>
          <w:sz w:val="32"/>
          <w:szCs w:val="32"/>
          <w:shd w:val="clear" w:color="auto" w:fill="FDFDFD"/>
        </w:rPr>
        <w:t>Write the definition for a class called </w:t>
      </w:r>
      <w:r w:rsidR="009961CD" w:rsidRPr="009961CD">
        <w:rPr>
          <w:rStyle w:val="Strong"/>
          <w:rFonts w:ascii="Times New Roman" w:hAnsi="Times New Roman" w:cs="Times New Roman"/>
          <w:sz w:val="32"/>
          <w:szCs w:val="32"/>
          <w:shd w:val="clear" w:color="auto" w:fill="FDFDFD"/>
        </w:rPr>
        <w:t>budget</w:t>
      </w:r>
      <w:r w:rsidR="009961CD" w:rsidRPr="009961CD">
        <w:rPr>
          <w:rFonts w:ascii="Times New Roman" w:hAnsi="Times New Roman" w:cs="Times New Roman"/>
          <w:sz w:val="32"/>
          <w:szCs w:val="32"/>
          <w:shd w:val="clear" w:color="auto" w:fill="FDFDFD"/>
        </w:rPr>
        <w:t xml:space="preserve"> that has floating point data </w:t>
      </w:r>
      <w:r w:rsidR="009961CD">
        <w:rPr>
          <w:rFonts w:ascii="Times New Roman" w:hAnsi="Times New Roman" w:cs="Times New Roman"/>
          <w:sz w:val="32"/>
          <w:szCs w:val="32"/>
          <w:shd w:val="clear" w:color="auto" w:fill="FDFDFD"/>
        </w:rPr>
        <w:t>members</w:t>
      </w:r>
      <w:r w:rsidR="009961CD" w:rsidRPr="009961CD">
        <w:rPr>
          <w:rFonts w:ascii="Times New Roman" w:hAnsi="Times New Roman" w:cs="Times New Roman"/>
          <w:sz w:val="32"/>
          <w:szCs w:val="32"/>
          <w:shd w:val="clear" w:color="auto" w:fill="FDFDFD"/>
        </w:rPr>
        <w:t xml:space="preserve"> income and tax. The class has the following member functions:</w:t>
      </w:r>
      <w:r w:rsidR="009961CD" w:rsidRPr="009961CD">
        <w:rPr>
          <w:rFonts w:ascii="Times New Roman" w:hAnsi="Times New Roman" w:cs="Times New Roman"/>
          <w:sz w:val="32"/>
          <w:szCs w:val="32"/>
        </w:rPr>
        <w:br/>
      </w:r>
      <w:r w:rsidR="009961CD" w:rsidRPr="009961CD">
        <w:rPr>
          <w:rStyle w:val="Strong"/>
          <w:rFonts w:ascii="Times New Roman" w:hAnsi="Times New Roman" w:cs="Times New Roman"/>
          <w:sz w:val="32"/>
          <w:szCs w:val="32"/>
          <w:shd w:val="clear" w:color="auto" w:fill="FDFDFD"/>
        </w:rPr>
        <w:t>void show(float, float)</w:t>
      </w:r>
      <w:r w:rsidR="009961CD" w:rsidRPr="009961CD">
        <w:rPr>
          <w:rFonts w:ascii="Times New Roman" w:hAnsi="Times New Roman" w:cs="Times New Roman"/>
          <w:sz w:val="32"/>
          <w:szCs w:val="32"/>
          <w:shd w:val="clear" w:color="auto" w:fill="FDFDFD"/>
        </w:rPr>
        <w:t> to set the specified value in object</w:t>
      </w:r>
      <w:r w:rsidR="009961CD" w:rsidRPr="009961CD">
        <w:rPr>
          <w:rFonts w:ascii="Times New Roman" w:hAnsi="Times New Roman" w:cs="Times New Roman"/>
          <w:sz w:val="32"/>
          <w:szCs w:val="32"/>
        </w:rPr>
        <w:br/>
      </w:r>
      <w:r w:rsidR="009961CD" w:rsidRPr="009961CD">
        <w:rPr>
          <w:rStyle w:val="Strong"/>
          <w:rFonts w:ascii="Times New Roman" w:hAnsi="Times New Roman" w:cs="Times New Roman"/>
          <w:sz w:val="32"/>
          <w:szCs w:val="32"/>
          <w:shd w:val="clear" w:color="auto" w:fill="FDFDFD"/>
        </w:rPr>
        <w:t>void display()</w:t>
      </w:r>
      <w:r w:rsidR="009961CD" w:rsidRPr="009961CD">
        <w:rPr>
          <w:rFonts w:ascii="Times New Roman" w:hAnsi="Times New Roman" w:cs="Times New Roman"/>
          <w:sz w:val="32"/>
          <w:szCs w:val="32"/>
          <w:shd w:val="clear" w:color="auto" w:fill="FDFDFD"/>
        </w:rPr>
        <w:t> to display income and tax</w:t>
      </w:r>
    </w:p>
    <w:p w:rsidR="009961CD" w:rsidRDefault="009961CD" w:rsidP="009961CD">
      <w:pPr>
        <w:pStyle w:val="ListParagraph"/>
        <w:rPr>
          <w:sz w:val="32"/>
          <w:szCs w:val="32"/>
        </w:rPr>
      </w:pPr>
      <w:r w:rsidRPr="009961CD">
        <w:rPr>
          <w:b/>
          <w:sz w:val="32"/>
          <w:szCs w:val="32"/>
        </w:rPr>
        <w:t>void calculate ()</w:t>
      </w:r>
      <w:r w:rsidRPr="009961CD">
        <w:rPr>
          <w:sz w:val="32"/>
          <w:szCs w:val="32"/>
        </w:rPr>
        <w:t xml:space="preserve"> to calculate tax on the basis of income (Rs 10000.0) and tax rate (18.0)</w:t>
      </w:r>
    </w:p>
    <w:p w:rsidR="00194F52" w:rsidRPr="009961CD" w:rsidRDefault="00194F52" w:rsidP="009961CD">
      <w:pPr>
        <w:pStyle w:val="ListParagraph"/>
        <w:rPr>
          <w:sz w:val="32"/>
          <w:szCs w:val="32"/>
        </w:rPr>
      </w:pPr>
    </w:p>
    <w:p w:rsidR="00354C41" w:rsidRDefault="00354C41" w:rsidP="009961CD">
      <w:pPr>
        <w:pStyle w:val="Default"/>
        <w:rPr>
          <w:rFonts w:ascii="Times New Roman" w:hAnsi="Times New Roman" w:cs="Times New Roman"/>
          <w:sz w:val="32"/>
          <w:szCs w:val="32"/>
        </w:rPr>
      </w:pPr>
      <w:r>
        <w:rPr>
          <w:rFonts w:ascii="Times New Roman" w:hAnsi="Times New Roman" w:cs="Times New Roman"/>
          <w:sz w:val="32"/>
          <w:szCs w:val="32"/>
        </w:rPr>
        <w:t xml:space="preserve">         output:</w:t>
      </w:r>
    </w:p>
    <w:p w:rsidR="00354C41" w:rsidRDefault="00354C41" w:rsidP="009961CD">
      <w:pPr>
        <w:pStyle w:val="Default"/>
        <w:rPr>
          <w:rFonts w:ascii="Times New Roman" w:hAnsi="Times New Roman" w:cs="Times New Roman"/>
          <w:sz w:val="32"/>
          <w:szCs w:val="32"/>
        </w:rPr>
      </w:pPr>
      <w:r>
        <w:rPr>
          <w:rFonts w:ascii="Times New Roman" w:hAnsi="Times New Roman" w:cs="Times New Roman"/>
          <w:sz w:val="32"/>
          <w:szCs w:val="32"/>
        </w:rPr>
        <w:t xml:space="preserve">                </w:t>
      </w:r>
    </w:p>
    <w:p w:rsidR="00354C41" w:rsidRDefault="00354C41" w:rsidP="009961CD">
      <w:pPr>
        <w:pStyle w:val="Default"/>
        <w:rPr>
          <w:rFonts w:ascii="Times New Roman" w:hAnsi="Times New Roman" w:cs="Times New Roman"/>
          <w:sz w:val="32"/>
          <w:szCs w:val="32"/>
        </w:rPr>
      </w:pPr>
      <w:r>
        <w:rPr>
          <w:rFonts w:ascii="Times New Roman" w:hAnsi="Times New Roman" w:cs="Times New Roman"/>
          <w:sz w:val="32"/>
          <w:szCs w:val="32"/>
        </w:rPr>
        <w:t xml:space="preserve">               </w:t>
      </w:r>
      <w:r>
        <w:rPr>
          <w:noProof/>
          <w:sz w:val="32"/>
          <w:szCs w:val="32"/>
        </w:rPr>
        <w:drawing>
          <wp:inline distT="0" distB="0" distL="0" distR="0">
            <wp:extent cx="4800600" cy="21145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800600" cy="2114550"/>
                    </a:xfrm>
                    <a:prstGeom prst="rect">
                      <a:avLst/>
                    </a:prstGeom>
                    <a:noFill/>
                    <a:ln w="9525">
                      <a:noFill/>
                      <a:miter lim="800000"/>
                      <a:headEnd/>
                      <a:tailEnd/>
                    </a:ln>
                  </pic:spPr>
                </pic:pic>
              </a:graphicData>
            </a:graphic>
          </wp:inline>
        </w:drawing>
      </w:r>
    </w:p>
    <w:p w:rsidR="00F179F5" w:rsidRPr="009961CD" w:rsidRDefault="00354C41" w:rsidP="009961CD">
      <w:pPr>
        <w:pStyle w:val="Default"/>
        <w:rPr>
          <w:rFonts w:ascii="Times New Roman" w:hAnsi="Times New Roman" w:cs="Times New Roman"/>
          <w:bCs/>
          <w:sz w:val="32"/>
          <w:szCs w:val="32"/>
        </w:rPr>
      </w:pPr>
      <w:r>
        <w:rPr>
          <w:rFonts w:ascii="Times New Roman" w:hAnsi="Times New Roman" w:cs="Times New Roman"/>
          <w:sz w:val="32"/>
          <w:szCs w:val="32"/>
        </w:rPr>
        <w:t xml:space="preserve">           </w:t>
      </w:r>
      <w:r w:rsidR="009961CD" w:rsidRPr="009961CD">
        <w:rPr>
          <w:rFonts w:ascii="Times New Roman" w:hAnsi="Times New Roman" w:cs="Times New Roman"/>
          <w:sz w:val="32"/>
          <w:szCs w:val="32"/>
        </w:rPr>
        <w:br/>
      </w:r>
      <w:r w:rsidR="009961CD" w:rsidRPr="009961CD">
        <w:rPr>
          <w:rFonts w:ascii="Times New Roman" w:hAnsi="Times New Roman" w:cs="Times New Roman"/>
          <w:sz w:val="32"/>
          <w:szCs w:val="32"/>
        </w:rPr>
        <w:br/>
      </w:r>
    </w:p>
    <w:p w:rsidR="00F179F5" w:rsidRPr="009961CD" w:rsidRDefault="00F179F5" w:rsidP="00AA4A2F">
      <w:pPr>
        <w:pStyle w:val="Default"/>
        <w:rPr>
          <w:rFonts w:ascii="Times New Roman" w:hAnsi="Times New Roman" w:cs="Times New Roman"/>
          <w:bCs/>
          <w:sz w:val="32"/>
          <w:szCs w:val="32"/>
        </w:rPr>
      </w:pPr>
      <w:r w:rsidRPr="009961CD">
        <w:rPr>
          <w:rFonts w:ascii="Times New Roman" w:hAnsi="Times New Roman" w:cs="Times New Roman"/>
          <w:bCs/>
          <w:sz w:val="32"/>
          <w:szCs w:val="32"/>
        </w:rPr>
        <w:t xml:space="preserve"> </w:t>
      </w:r>
    </w:p>
    <w:p w:rsidR="00F179F5" w:rsidRPr="009961CD" w:rsidRDefault="00F179F5" w:rsidP="00F179F5">
      <w:pPr>
        <w:rPr>
          <w:sz w:val="32"/>
          <w:szCs w:val="32"/>
          <w:u w:val="single"/>
        </w:rPr>
      </w:pPr>
      <w:r w:rsidRPr="009961CD">
        <w:rPr>
          <w:sz w:val="32"/>
          <w:szCs w:val="32"/>
          <w:u w:val="single"/>
        </w:rPr>
        <w:t>La</w:t>
      </w:r>
      <w:r w:rsidR="00ED23CB" w:rsidRPr="009961CD">
        <w:rPr>
          <w:sz w:val="32"/>
          <w:szCs w:val="32"/>
          <w:u w:val="single"/>
        </w:rPr>
        <w:t>st Submission Date: 01/02</w:t>
      </w:r>
      <w:r w:rsidR="00F315A9" w:rsidRPr="009961CD">
        <w:rPr>
          <w:sz w:val="32"/>
          <w:szCs w:val="32"/>
          <w:u w:val="single"/>
        </w:rPr>
        <w:t>/2018 (04:00 pm</w:t>
      </w:r>
      <w:r w:rsidRPr="009961CD">
        <w:rPr>
          <w:sz w:val="32"/>
          <w:szCs w:val="32"/>
          <w:u w:val="single"/>
        </w:rPr>
        <w:t>)</w:t>
      </w:r>
    </w:p>
    <w:p w:rsidR="00972E13" w:rsidRPr="009961CD" w:rsidRDefault="006A59A2" w:rsidP="00F179F5">
      <w:pPr>
        <w:rPr>
          <w:sz w:val="32"/>
          <w:szCs w:val="32"/>
        </w:rPr>
      </w:pPr>
      <w:r w:rsidRPr="009961CD">
        <w:rPr>
          <w:sz w:val="32"/>
          <w:szCs w:val="32"/>
        </w:rPr>
        <w:t xml:space="preserve"> </w:t>
      </w:r>
    </w:p>
    <w:p w:rsidR="005C2F4B" w:rsidRPr="009961CD" w:rsidRDefault="005C2F4B" w:rsidP="00F179F5">
      <w:pPr>
        <w:rPr>
          <w:sz w:val="32"/>
          <w:szCs w:val="32"/>
        </w:rPr>
      </w:pPr>
    </w:p>
    <w:sectPr w:rsidR="005C2F4B" w:rsidRPr="009961CD" w:rsidSect="002B7C00">
      <w:headerReference w:type="even" r:id="rId14"/>
      <w:headerReference w:type="default" r:id="rId15"/>
      <w:footerReference w:type="even" r:id="rId16"/>
      <w:footerReference w:type="default" r:id="rId17"/>
      <w:headerReference w:type="first" r:id="rId18"/>
      <w:footerReference w:type="first" r:id="rId19"/>
      <w:footnotePr>
        <w:pos w:val="beneathText"/>
      </w:footnotePr>
      <w:pgSz w:w="12240" w:h="15840"/>
      <w:pgMar w:top="900" w:right="900" w:bottom="90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87D" w:rsidRDefault="0024787D">
      <w:r>
        <w:separator/>
      </w:r>
    </w:p>
  </w:endnote>
  <w:endnote w:type="continuationSeparator" w:id="1">
    <w:p w:rsidR="0024787D" w:rsidRDefault="002478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CF7" w:rsidRDefault="00501C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C75" w:rsidRPr="00FB4B79" w:rsidRDefault="00FB4B79" w:rsidP="00FB4B79">
    <w:pPr>
      <w:pStyle w:val="Footer"/>
      <w:pBdr>
        <w:top w:val="single" w:sz="4" w:space="1" w:color="000000"/>
      </w:pBdr>
      <w:tabs>
        <w:tab w:val="center" w:pos="5103"/>
        <w:tab w:val="right" w:pos="10206"/>
      </w:tabs>
      <w:rPr>
        <w:b/>
        <w:sz w:val="20"/>
        <w:szCs w:val="20"/>
      </w:rPr>
    </w:pPr>
    <w:r>
      <w:rPr>
        <w:b/>
        <w:sz w:val="20"/>
        <w:szCs w:val="20"/>
      </w:rPr>
      <w:t>A</w:t>
    </w:r>
    <w:r w:rsidR="00C043BE">
      <w:rPr>
        <w:b/>
        <w:sz w:val="20"/>
        <w:szCs w:val="20"/>
      </w:rPr>
      <w:t>CPM/DI/</w:t>
    </w:r>
    <w:r w:rsidR="009F7F7C">
      <w:rPr>
        <w:b/>
        <w:sz w:val="20"/>
        <w:szCs w:val="20"/>
      </w:rPr>
      <w:t>2</w:t>
    </w:r>
    <w:r w:rsidR="00501CF7">
      <w:rPr>
        <w:b/>
        <w:sz w:val="20"/>
        <w:szCs w:val="20"/>
      </w:rPr>
      <w:t>7</w:t>
    </w:r>
    <w:r>
      <w:rPr>
        <w:b/>
        <w:sz w:val="20"/>
        <w:szCs w:val="20"/>
      </w:rPr>
      <w:t xml:space="preserve"> </w:t>
    </w:r>
    <w:r>
      <w:rPr>
        <w:b/>
        <w:sz w:val="20"/>
        <w:szCs w:val="20"/>
      </w:rPr>
      <w:tab/>
      <w:t xml:space="preserve">                         Rev-00</w:t>
    </w:r>
    <w:r w:rsidRPr="001229D3">
      <w:rPr>
        <w:b/>
        <w:sz w:val="20"/>
        <w:szCs w:val="20"/>
      </w:rPr>
      <w:t xml:space="preserve">                    </w:t>
    </w:r>
    <w:r>
      <w:rPr>
        <w:b/>
        <w:sz w:val="20"/>
        <w:szCs w:val="20"/>
      </w:rPr>
      <w:tab/>
    </w:r>
    <w:r w:rsidRPr="001229D3">
      <w:rPr>
        <w:b/>
        <w:sz w:val="20"/>
        <w:szCs w:val="20"/>
      </w:rPr>
      <w:t xml:space="preserve">Page </w:t>
    </w:r>
    <w:r w:rsidR="00BE3AD4" w:rsidRPr="001229D3">
      <w:rPr>
        <w:b/>
        <w:sz w:val="20"/>
        <w:szCs w:val="20"/>
      </w:rPr>
      <w:fldChar w:fldCharType="begin"/>
    </w:r>
    <w:r w:rsidRPr="001229D3">
      <w:rPr>
        <w:b/>
        <w:sz w:val="20"/>
        <w:szCs w:val="20"/>
      </w:rPr>
      <w:instrText xml:space="preserve"> PAGE </w:instrText>
    </w:r>
    <w:r w:rsidR="00BE3AD4" w:rsidRPr="001229D3">
      <w:rPr>
        <w:b/>
        <w:sz w:val="20"/>
        <w:szCs w:val="20"/>
      </w:rPr>
      <w:fldChar w:fldCharType="separate"/>
    </w:r>
    <w:r w:rsidR="00194F52">
      <w:rPr>
        <w:b/>
        <w:noProof/>
        <w:sz w:val="20"/>
        <w:szCs w:val="20"/>
      </w:rPr>
      <w:t>3</w:t>
    </w:r>
    <w:r w:rsidR="00BE3AD4" w:rsidRPr="001229D3">
      <w:rPr>
        <w:b/>
        <w:sz w:val="20"/>
        <w:szCs w:val="20"/>
      </w:rPr>
      <w:fldChar w:fldCharType="end"/>
    </w:r>
    <w:r w:rsidRPr="001229D3">
      <w:rPr>
        <w:b/>
        <w:sz w:val="20"/>
        <w:szCs w:val="20"/>
      </w:rPr>
      <w:t xml:space="preserve"> of </w:t>
    </w:r>
    <w:r w:rsidR="00BE3AD4" w:rsidRPr="001229D3">
      <w:rPr>
        <w:b/>
        <w:sz w:val="20"/>
        <w:szCs w:val="20"/>
      </w:rPr>
      <w:fldChar w:fldCharType="begin"/>
    </w:r>
    <w:r w:rsidRPr="001229D3">
      <w:rPr>
        <w:b/>
        <w:sz w:val="20"/>
        <w:szCs w:val="20"/>
      </w:rPr>
      <w:instrText xml:space="preserve"> NUMPAGES \*Arabic </w:instrText>
    </w:r>
    <w:r w:rsidR="00BE3AD4" w:rsidRPr="001229D3">
      <w:rPr>
        <w:b/>
        <w:sz w:val="20"/>
        <w:szCs w:val="20"/>
      </w:rPr>
      <w:fldChar w:fldCharType="separate"/>
    </w:r>
    <w:r w:rsidR="00194F52">
      <w:rPr>
        <w:b/>
        <w:noProof/>
        <w:sz w:val="20"/>
        <w:szCs w:val="20"/>
      </w:rPr>
      <w:t>3</w:t>
    </w:r>
    <w:r w:rsidR="00BE3AD4" w:rsidRPr="001229D3">
      <w:rPr>
        <w:b/>
        <w:sz w:val="20"/>
        <w:szCs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CF7" w:rsidRDefault="00501C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87D" w:rsidRDefault="0024787D">
      <w:r>
        <w:separator/>
      </w:r>
    </w:p>
  </w:footnote>
  <w:footnote w:type="continuationSeparator" w:id="1">
    <w:p w:rsidR="0024787D" w:rsidRDefault="002478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CF7" w:rsidRDefault="00501CF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C75" w:rsidRDefault="006A3C75">
    <w:pPr>
      <w:pStyle w:val="Header"/>
      <w:pBdr>
        <w:bottom w:val="single" w:sz="4" w:space="1" w:color="000000"/>
      </w:pBdr>
      <w:tabs>
        <w:tab w:val="right" w:pos="8782"/>
      </w:tabs>
      <w:rPr>
        <w:i/>
        <w:iCs/>
      </w:rPr>
    </w:pPr>
    <w:r>
      <w:rPr>
        <w:i/>
        <w:iCs/>
        <w:noProof/>
      </w:rPr>
      <w:t>ACTS</w:t>
    </w:r>
    <w:r>
      <w:rPr>
        <w:b/>
        <w:bCs/>
        <w:i/>
        <w:iCs/>
        <w:noProof/>
      </w:rPr>
      <w:t>,</w:t>
    </w:r>
    <w:r>
      <w:rPr>
        <w:i/>
        <w:iCs/>
      </w:rPr>
      <w:t xml:space="preserve"> Head Quarters, Pune</w:t>
    </w:r>
    <w:r>
      <w:rPr>
        <w:i/>
        <w:iCs/>
      </w:rPr>
      <w:tab/>
      <w:t xml:space="preserve">                                                                                                </w:t>
    </w:r>
    <w:r w:rsidR="0005088F">
      <w:rPr>
        <w:noProof/>
        <w:lang w:eastAsia="en-US"/>
      </w:rPr>
      <w:drawing>
        <wp:inline distT="0" distB="0" distL="0" distR="0">
          <wp:extent cx="1123950" cy="276225"/>
          <wp:effectExtent l="19050" t="0" r="0" b="0"/>
          <wp:docPr id="1" name="Picture 1" descr="Description: CDAC-ACTS 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DAC-ACTS Combined"/>
                  <pic:cNvPicPr>
                    <a:picLocks noChangeAspect="1" noChangeArrowheads="1"/>
                  </pic:cNvPicPr>
                </pic:nvPicPr>
                <pic:blipFill>
                  <a:blip r:embed="rId1"/>
                  <a:srcRect/>
                  <a:stretch>
                    <a:fillRect/>
                  </a:stretch>
                </pic:blipFill>
                <pic:spPr bwMode="auto">
                  <a:xfrm>
                    <a:off x="0" y="0"/>
                    <a:ext cx="1123950" cy="27622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CF7" w:rsidRDefault="00501C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2"/>
    <w:lvl w:ilvl="0">
      <w:start w:val="2"/>
      <w:numFmt w:val="decimal"/>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multilevel"/>
    <w:tmpl w:val="00000005"/>
    <w:name w:val="WW8Num5"/>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nsid w:val="4F773C0A"/>
    <w:multiLevelType w:val="hybridMultilevel"/>
    <w:tmpl w:val="92A67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53109C"/>
    <w:multiLevelType w:val="hybridMultilevel"/>
    <w:tmpl w:val="CA8E4B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0"/>
    <w:footnote w:id="1"/>
  </w:footnotePr>
  <w:endnotePr>
    <w:endnote w:id="0"/>
    <w:endnote w:id="1"/>
  </w:endnotePr>
  <w:compat/>
  <w:rsids>
    <w:rsidRoot w:val="00C562C3"/>
    <w:rsid w:val="00006E50"/>
    <w:rsid w:val="00030B65"/>
    <w:rsid w:val="000314FE"/>
    <w:rsid w:val="000328BD"/>
    <w:rsid w:val="000341B4"/>
    <w:rsid w:val="0005088F"/>
    <w:rsid w:val="00053C42"/>
    <w:rsid w:val="00061FA5"/>
    <w:rsid w:val="00066C76"/>
    <w:rsid w:val="00075E55"/>
    <w:rsid w:val="00082134"/>
    <w:rsid w:val="0008436B"/>
    <w:rsid w:val="000A111D"/>
    <w:rsid w:val="000B28C5"/>
    <w:rsid w:val="000B76E3"/>
    <w:rsid w:val="000E309E"/>
    <w:rsid w:val="000E5E1A"/>
    <w:rsid w:val="000F0510"/>
    <w:rsid w:val="000F0FAF"/>
    <w:rsid w:val="000F4891"/>
    <w:rsid w:val="00127706"/>
    <w:rsid w:val="00150EEB"/>
    <w:rsid w:val="0015451A"/>
    <w:rsid w:val="0017293F"/>
    <w:rsid w:val="001731D0"/>
    <w:rsid w:val="00175BFA"/>
    <w:rsid w:val="00192E9B"/>
    <w:rsid w:val="001941BC"/>
    <w:rsid w:val="00194F52"/>
    <w:rsid w:val="001A5775"/>
    <w:rsid w:val="001B7169"/>
    <w:rsid w:val="001D4477"/>
    <w:rsid w:val="001E3618"/>
    <w:rsid w:val="001F0B16"/>
    <w:rsid w:val="001F2F3C"/>
    <w:rsid w:val="00202F03"/>
    <w:rsid w:val="00204166"/>
    <w:rsid w:val="00210A52"/>
    <w:rsid w:val="002201E1"/>
    <w:rsid w:val="00223F16"/>
    <w:rsid w:val="00231CD1"/>
    <w:rsid w:val="00235C5D"/>
    <w:rsid w:val="0024787D"/>
    <w:rsid w:val="00277232"/>
    <w:rsid w:val="0028090C"/>
    <w:rsid w:val="002836CA"/>
    <w:rsid w:val="002876C4"/>
    <w:rsid w:val="002A39A4"/>
    <w:rsid w:val="002B128A"/>
    <w:rsid w:val="002B7C00"/>
    <w:rsid w:val="002C5653"/>
    <w:rsid w:val="002C5B1E"/>
    <w:rsid w:val="002E6044"/>
    <w:rsid w:val="002F33F7"/>
    <w:rsid w:val="00327DCB"/>
    <w:rsid w:val="003470C0"/>
    <w:rsid w:val="0035263E"/>
    <w:rsid w:val="00352C3C"/>
    <w:rsid w:val="00354C41"/>
    <w:rsid w:val="003765B5"/>
    <w:rsid w:val="00381D05"/>
    <w:rsid w:val="00397609"/>
    <w:rsid w:val="003B2C72"/>
    <w:rsid w:val="003C1D79"/>
    <w:rsid w:val="003D4CEA"/>
    <w:rsid w:val="003D5CE4"/>
    <w:rsid w:val="004255E6"/>
    <w:rsid w:val="004332BB"/>
    <w:rsid w:val="00441B3A"/>
    <w:rsid w:val="00446D8B"/>
    <w:rsid w:val="004515EA"/>
    <w:rsid w:val="00462648"/>
    <w:rsid w:val="00463086"/>
    <w:rsid w:val="0047159D"/>
    <w:rsid w:val="00482678"/>
    <w:rsid w:val="0048585E"/>
    <w:rsid w:val="004A756B"/>
    <w:rsid w:val="004B41FE"/>
    <w:rsid w:val="004C15A7"/>
    <w:rsid w:val="004F77E1"/>
    <w:rsid w:val="0050133F"/>
    <w:rsid w:val="00501CF7"/>
    <w:rsid w:val="005051AE"/>
    <w:rsid w:val="00527DF7"/>
    <w:rsid w:val="00537BB9"/>
    <w:rsid w:val="00540DAD"/>
    <w:rsid w:val="0054287E"/>
    <w:rsid w:val="00546540"/>
    <w:rsid w:val="005628F9"/>
    <w:rsid w:val="0057771C"/>
    <w:rsid w:val="00582880"/>
    <w:rsid w:val="00582903"/>
    <w:rsid w:val="005B0DA5"/>
    <w:rsid w:val="005B49B1"/>
    <w:rsid w:val="005C20AA"/>
    <w:rsid w:val="005C2F4B"/>
    <w:rsid w:val="005C3D5F"/>
    <w:rsid w:val="005C7ECE"/>
    <w:rsid w:val="005D3E4A"/>
    <w:rsid w:val="005F2AE0"/>
    <w:rsid w:val="005F59F2"/>
    <w:rsid w:val="00614013"/>
    <w:rsid w:val="00622D78"/>
    <w:rsid w:val="00671CA8"/>
    <w:rsid w:val="006827BF"/>
    <w:rsid w:val="00694BC9"/>
    <w:rsid w:val="006A3C75"/>
    <w:rsid w:val="006A59A2"/>
    <w:rsid w:val="006C44AE"/>
    <w:rsid w:val="006D1CF9"/>
    <w:rsid w:val="006E260A"/>
    <w:rsid w:val="006E49F5"/>
    <w:rsid w:val="00701424"/>
    <w:rsid w:val="007129CC"/>
    <w:rsid w:val="00713368"/>
    <w:rsid w:val="00737B91"/>
    <w:rsid w:val="00765B62"/>
    <w:rsid w:val="00772F3B"/>
    <w:rsid w:val="00791980"/>
    <w:rsid w:val="007B31C9"/>
    <w:rsid w:val="007E4949"/>
    <w:rsid w:val="00806A08"/>
    <w:rsid w:val="00816251"/>
    <w:rsid w:val="00826A98"/>
    <w:rsid w:val="00850EFF"/>
    <w:rsid w:val="0089627F"/>
    <w:rsid w:val="008A3916"/>
    <w:rsid w:val="008B7CFC"/>
    <w:rsid w:val="008C42D0"/>
    <w:rsid w:val="008D2A82"/>
    <w:rsid w:val="008D526A"/>
    <w:rsid w:val="008F6236"/>
    <w:rsid w:val="009130F2"/>
    <w:rsid w:val="00931FEA"/>
    <w:rsid w:val="00951340"/>
    <w:rsid w:val="00972E13"/>
    <w:rsid w:val="00986D64"/>
    <w:rsid w:val="009961CD"/>
    <w:rsid w:val="009A758E"/>
    <w:rsid w:val="009B7579"/>
    <w:rsid w:val="009C10E1"/>
    <w:rsid w:val="009C45A6"/>
    <w:rsid w:val="009E66AC"/>
    <w:rsid w:val="009F2A54"/>
    <w:rsid w:val="009F7F7C"/>
    <w:rsid w:val="00A40FCA"/>
    <w:rsid w:val="00A435D8"/>
    <w:rsid w:val="00A540CC"/>
    <w:rsid w:val="00AA009B"/>
    <w:rsid w:val="00AA04C8"/>
    <w:rsid w:val="00AA4A2F"/>
    <w:rsid w:val="00AB50C2"/>
    <w:rsid w:val="00AC145E"/>
    <w:rsid w:val="00B03F1C"/>
    <w:rsid w:val="00B468A5"/>
    <w:rsid w:val="00B523CE"/>
    <w:rsid w:val="00B5510B"/>
    <w:rsid w:val="00B746C3"/>
    <w:rsid w:val="00B86DF1"/>
    <w:rsid w:val="00BA159C"/>
    <w:rsid w:val="00BC06CC"/>
    <w:rsid w:val="00BC094A"/>
    <w:rsid w:val="00BC16EA"/>
    <w:rsid w:val="00BD7F13"/>
    <w:rsid w:val="00BE3AD4"/>
    <w:rsid w:val="00BF532D"/>
    <w:rsid w:val="00C043BE"/>
    <w:rsid w:val="00C206D4"/>
    <w:rsid w:val="00C210F1"/>
    <w:rsid w:val="00C22C24"/>
    <w:rsid w:val="00C32F57"/>
    <w:rsid w:val="00C35289"/>
    <w:rsid w:val="00C40175"/>
    <w:rsid w:val="00C41726"/>
    <w:rsid w:val="00C427E5"/>
    <w:rsid w:val="00C5221F"/>
    <w:rsid w:val="00C562C3"/>
    <w:rsid w:val="00C8251A"/>
    <w:rsid w:val="00C959F9"/>
    <w:rsid w:val="00CC10BF"/>
    <w:rsid w:val="00CD3224"/>
    <w:rsid w:val="00CE2D91"/>
    <w:rsid w:val="00D13AA4"/>
    <w:rsid w:val="00D213FD"/>
    <w:rsid w:val="00D22AD6"/>
    <w:rsid w:val="00D266FC"/>
    <w:rsid w:val="00D57C25"/>
    <w:rsid w:val="00D66317"/>
    <w:rsid w:val="00D76CD5"/>
    <w:rsid w:val="00DA1398"/>
    <w:rsid w:val="00DD2399"/>
    <w:rsid w:val="00DE6372"/>
    <w:rsid w:val="00E13500"/>
    <w:rsid w:val="00E22220"/>
    <w:rsid w:val="00E234CB"/>
    <w:rsid w:val="00E32519"/>
    <w:rsid w:val="00E32FB6"/>
    <w:rsid w:val="00E47A9D"/>
    <w:rsid w:val="00E560FC"/>
    <w:rsid w:val="00E56A99"/>
    <w:rsid w:val="00E738F5"/>
    <w:rsid w:val="00E923D5"/>
    <w:rsid w:val="00E96F96"/>
    <w:rsid w:val="00EB387D"/>
    <w:rsid w:val="00EC68D0"/>
    <w:rsid w:val="00ED23CB"/>
    <w:rsid w:val="00EE0595"/>
    <w:rsid w:val="00EE4B68"/>
    <w:rsid w:val="00EE664E"/>
    <w:rsid w:val="00EF453D"/>
    <w:rsid w:val="00F02304"/>
    <w:rsid w:val="00F057F0"/>
    <w:rsid w:val="00F05A84"/>
    <w:rsid w:val="00F07931"/>
    <w:rsid w:val="00F15ABE"/>
    <w:rsid w:val="00F179F5"/>
    <w:rsid w:val="00F17C35"/>
    <w:rsid w:val="00F2349B"/>
    <w:rsid w:val="00F23BEE"/>
    <w:rsid w:val="00F315A9"/>
    <w:rsid w:val="00F34DDD"/>
    <w:rsid w:val="00F4678E"/>
    <w:rsid w:val="00F51949"/>
    <w:rsid w:val="00F563B5"/>
    <w:rsid w:val="00F65EFF"/>
    <w:rsid w:val="00F67A24"/>
    <w:rsid w:val="00F9354D"/>
    <w:rsid w:val="00FB4B79"/>
    <w:rsid w:val="00FB5009"/>
    <w:rsid w:val="00FD7DCE"/>
    <w:rsid w:val="00FF52DD"/>
    <w:rsid w:val="00FF79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7C00"/>
    <w:pPr>
      <w:suppressAutoHyphens/>
    </w:pPr>
    <w:rPr>
      <w:sz w:val="24"/>
      <w:szCs w:val="24"/>
      <w:lang w:eastAsia="ar-SA"/>
    </w:rPr>
  </w:style>
  <w:style w:type="paragraph" w:styleId="Heading1">
    <w:name w:val="heading 1"/>
    <w:basedOn w:val="Normal"/>
    <w:next w:val="Normal"/>
    <w:qFormat/>
    <w:rsid w:val="002B7C00"/>
    <w:pPr>
      <w:keepNext/>
      <w:tabs>
        <w:tab w:val="num" w:pos="432"/>
      </w:tabs>
      <w:ind w:left="432" w:hanging="43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sid w:val="002B7C00"/>
    <w:rPr>
      <w:rFonts w:ascii="Symbol" w:hAnsi="Symbol"/>
    </w:rPr>
  </w:style>
  <w:style w:type="character" w:customStyle="1" w:styleId="WW8Num6z0">
    <w:name w:val="WW8Num6z0"/>
    <w:rsid w:val="002B7C00"/>
    <w:rPr>
      <w:rFonts w:ascii="Symbol" w:hAnsi="Symbol"/>
    </w:rPr>
  </w:style>
  <w:style w:type="character" w:customStyle="1" w:styleId="Absatz-Standardschriftart">
    <w:name w:val="Absatz-Standardschriftart"/>
    <w:rsid w:val="002B7C00"/>
  </w:style>
  <w:style w:type="character" w:customStyle="1" w:styleId="WW8Num7z0">
    <w:name w:val="WW8Num7z0"/>
    <w:rsid w:val="002B7C00"/>
    <w:rPr>
      <w:rFonts w:ascii="Symbol" w:hAnsi="Symbol"/>
    </w:rPr>
  </w:style>
  <w:style w:type="character" w:customStyle="1" w:styleId="WW8Num7z1">
    <w:name w:val="WW8Num7z1"/>
    <w:rsid w:val="002B7C00"/>
    <w:rPr>
      <w:rFonts w:ascii="Courier New" w:hAnsi="Courier New"/>
    </w:rPr>
  </w:style>
  <w:style w:type="character" w:customStyle="1" w:styleId="WW8Num7z2">
    <w:name w:val="WW8Num7z2"/>
    <w:rsid w:val="002B7C00"/>
    <w:rPr>
      <w:rFonts w:ascii="Wingdings" w:hAnsi="Wingdings"/>
    </w:rPr>
  </w:style>
  <w:style w:type="character" w:customStyle="1" w:styleId="WW8Num9z0">
    <w:name w:val="WW8Num9z0"/>
    <w:rsid w:val="002B7C00"/>
    <w:rPr>
      <w:rFonts w:ascii="Symbol" w:hAnsi="Symbol"/>
    </w:rPr>
  </w:style>
  <w:style w:type="character" w:customStyle="1" w:styleId="WW8Num9z1">
    <w:name w:val="WW8Num9z1"/>
    <w:rsid w:val="002B7C00"/>
    <w:rPr>
      <w:rFonts w:ascii="Courier New" w:hAnsi="Courier New" w:cs="Courier New"/>
    </w:rPr>
  </w:style>
  <w:style w:type="character" w:customStyle="1" w:styleId="WW8Num9z2">
    <w:name w:val="WW8Num9z2"/>
    <w:rsid w:val="002B7C00"/>
    <w:rPr>
      <w:rFonts w:ascii="Wingdings" w:hAnsi="Wingdings"/>
    </w:rPr>
  </w:style>
  <w:style w:type="paragraph" w:customStyle="1" w:styleId="Heading">
    <w:name w:val="Heading"/>
    <w:basedOn w:val="Normal"/>
    <w:next w:val="BodyText"/>
    <w:rsid w:val="002B7C00"/>
    <w:pPr>
      <w:keepNext/>
      <w:spacing w:before="240" w:after="120"/>
    </w:pPr>
    <w:rPr>
      <w:rFonts w:ascii="Arial" w:eastAsia="MS Mincho" w:hAnsi="Arial" w:cs="Tahoma"/>
      <w:sz w:val="28"/>
      <w:szCs w:val="28"/>
    </w:rPr>
  </w:style>
  <w:style w:type="paragraph" w:styleId="BodyText">
    <w:name w:val="Body Text"/>
    <w:basedOn w:val="Normal"/>
    <w:rsid w:val="002B7C00"/>
    <w:pPr>
      <w:spacing w:after="120"/>
    </w:pPr>
  </w:style>
  <w:style w:type="paragraph" w:styleId="List">
    <w:name w:val="List"/>
    <w:basedOn w:val="BodyText"/>
    <w:rsid w:val="002B7C00"/>
    <w:rPr>
      <w:rFonts w:cs="Tahoma"/>
    </w:rPr>
  </w:style>
  <w:style w:type="paragraph" w:styleId="Caption">
    <w:name w:val="caption"/>
    <w:basedOn w:val="Normal"/>
    <w:qFormat/>
    <w:rsid w:val="002B7C00"/>
    <w:pPr>
      <w:suppressLineNumbers/>
      <w:spacing w:before="120" w:after="120"/>
    </w:pPr>
    <w:rPr>
      <w:rFonts w:cs="Tahoma"/>
      <w:i/>
      <w:iCs/>
    </w:rPr>
  </w:style>
  <w:style w:type="paragraph" w:customStyle="1" w:styleId="Index">
    <w:name w:val="Index"/>
    <w:basedOn w:val="Normal"/>
    <w:rsid w:val="002B7C00"/>
    <w:pPr>
      <w:suppressLineNumbers/>
    </w:pPr>
    <w:rPr>
      <w:rFonts w:cs="Tahoma"/>
    </w:rPr>
  </w:style>
  <w:style w:type="paragraph" w:styleId="Header">
    <w:name w:val="header"/>
    <w:basedOn w:val="Normal"/>
    <w:rsid w:val="002B7C00"/>
    <w:pPr>
      <w:tabs>
        <w:tab w:val="center" w:pos="4153"/>
        <w:tab w:val="right" w:pos="8306"/>
      </w:tabs>
    </w:pPr>
  </w:style>
  <w:style w:type="paragraph" w:styleId="Footer">
    <w:name w:val="footer"/>
    <w:basedOn w:val="Normal"/>
    <w:rsid w:val="002B7C00"/>
    <w:pPr>
      <w:tabs>
        <w:tab w:val="center" w:pos="4153"/>
        <w:tab w:val="right" w:pos="8306"/>
      </w:tabs>
    </w:pPr>
  </w:style>
  <w:style w:type="character" w:styleId="Strong">
    <w:name w:val="Strong"/>
    <w:uiPriority w:val="22"/>
    <w:qFormat/>
    <w:rsid w:val="002B7C00"/>
    <w:rPr>
      <w:b/>
      <w:bCs/>
    </w:rPr>
  </w:style>
  <w:style w:type="paragraph" w:styleId="BalloonText">
    <w:name w:val="Balloon Text"/>
    <w:basedOn w:val="Normal"/>
    <w:link w:val="BalloonTextChar"/>
    <w:rsid w:val="00AA04C8"/>
    <w:rPr>
      <w:rFonts w:ascii="Tahoma" w:hAnsi="Tahoma" w:cs="Tahoma"/>
      <w:sz w:val="16"/>
      <w:szCs w:val="16"/>
    </w:rPr>
  </w:style>
  <w:style w:type="character" w:customStyle="1" w:styleId="BalloonTextChar">
    <w:name w:val="Balloon Text Char"/>
    <w:link w:val="BalloonText"/>
    <w:rsid w:val="00AA04C8"/>
    <w:rPr>
      <w:rFonts w:ascii="Tahoma" w:hAnsi="Tahoma" w:cs="Tahoma"/>
      <w:sz w:val="16"/>
      <w:szCs w:val="16"/>
      <w:lang w:val="en-US" w:eastAsia="ar-SA" w:bidi="ar-SA"/>
    </w:rPr>
  </w:style>
  <w:style w:type="paragraph" w:customStyle="1" w:styleId="Default">
    <w:name w:val="Default"/>
    <w:rsid w:val="00F179F5"/>
    <w:pPr>
      <w:autoSpaceDE w:val="0"/>
      <w:autoSpaceDN w:val="0"/>
      <w:adjustRightInd w:val="0"/>
    </w:pPr>
    <w:rPr>
      <w:rFonts w:ascii="Calibri" w:hAnsi="Calibri" w:cs="Calibri"/>
      <w:color w:val="000000"/>
      <w:sz w:val="24"/>
      <w:szCs w:val="24"/>
    </w:rPr>
  </w:style>
  <w:style w:type="character" w:customStyle="1" w:styleId="WW-DefaultParagraphFont">
    <w:name w:val="WW-Default Paragraph Font"/>
    <w:rsid w:val="00F179F5"/>
  </w:style>
  <w:style w:type="paragraph" w:styleId="NormalWeb">
    <w:name w:val="Normal (Web)"/>
    <w:basedOn w:val="Normal"/>
    <w:uiPriority w:val="99"/>
    <w:unhideWhenUsed/>
    <w:rsid w:val="00E13500"/>
    <w:pPr>
      <w:suppressAutoHyphens w:val="0"/>
      <w:spacing w:before="100" w:beforeAutospacing="1" w:after="100" w:afterAutospacing="1"/>
    </w:pPr>
    <w:rPr>
      <w:lang w:eastAsia="en-US"/>
    </w:rPr>
  </w:style>
  <w:style w:type="paragraph" w:styleId="ListParagraph">
    <w:name w:val="List Paragraph"/>
    <w:basedOn w:val="Normal"/>
    <w:uiPriority w:val="34"/>
    <w:qFormat/>
    <w:rsid w:val="000B76E3"/>
    <w:pPr>
      <w:ind w:left="720"/>
      <w:contextualSpacing/>
    </w:pPr>
  </w:style>
  <w:style w:type="table" w:styleId="TableGrid">
    <w:name w:val="Table Grid"/>
    <w:basedOn w:val="TableNormal"/>
    <w:rsid w:val="005C2F4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76409025">
      <w:bodyDiv w:val="1"/>
      <w:marLeft w:val="0"/>
      <w:marRight w:val="0"/>
      <w:marTop w:val="0"/>
      <w:marBottom w:val="0"/>
      <w:divBdr>
        <w:top w:val="none" w:sz="0" w:space="0" w:color="auto"/>
        <w:left w:val="none" w:sz="0" w:space="0" w:color="auto"/>
        <w:bottom w:val="none" w:sz="0" w:space="0" w:color="auto"/>
        <w:right w:val="none" w:sz="0" w:space="0" w:color="auto"/>
      </w:divBdr>
    </w:div>
    <w:div w:id="1876772948">
      <w:bodyDiv w:val="1"/>
      <w:marLeft w:val="0"/>
      <w:marRight w:val="0"/>
      <w:marTop w:val="0"/>
      <w:marBottom w:val="0"/>
      <w:divBdr>
        <w:top w:val="none" w:sz="0" w:space="0" w:color="auto"/>
        <w:left w:val="none" w:sz="0" w:space="0" w:color="auto"/>
        <w:bottom w:val="none" w:sz="0" w:space="0" w:color="auto"/>
        <w:right w:val="none" w:sz="0" w:space="0" w:color="auto"/>
      </w:divBdr>
    </w:div>
    <w:div w:id="206690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39B6C6-DDAA-492E-8E68-43BFACF1E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Faculty Honorarium Fixation</vt:lpstr>
    </vt:vector>
  </TitlesOfParts>
  <Company/>
  <LinksUpToDate>false</LinksUpToDate>
  <CharactersWithSpaces>1448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Honorarium Fixation</dc:title>
  <dc:creator>bhagyada</dc:creator>
  <cp:lastModifiedBy>priyanka</cp:lastModifiedBy>
  <cp:revision>5</cp:revision>
  <cp:lastPrinted>2015-06-23T22:44:00Z</cp:lastPrinted>
  <dcterms:created xsi:type="dcterms:W3CDTF">2018-02-01T08:53:00Z</dcterms:created>
  <dcterms:modified xsi:type="dcterms:W3CDTF">2018-02-01T09:48:00Z</dcterms:modified>
</cp:coreProperties>
</file>